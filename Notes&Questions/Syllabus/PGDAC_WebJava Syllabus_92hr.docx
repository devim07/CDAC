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310" w:rsidRPr="00C005AD" w:rsidRDefault="00073310" w:rsidP="00073310">
      <w:pPr>
        <w:pStyle w:val="Normal1"/>
        <w:ind w:left="1400" w:right="1429"/>
        <w:jc w:val="center"/>
        <w:rPr>
          <w:rFonts w:ascii="Arial" w:eastAsia="Arial" w:hAnsi="Arial" w:cs="Arial"/>
          <w:sz w:val="26"/>
          <w:szCs w:val="26"/>
        </w:rPr>
      </w:pPr>
      <w:r w:rsidRPr="00C005AD">
        <w:rPr>
          <w:rFonts w:ascii="Arial" w:eastAsia="Arial" w:hAnsi="Arial" w:cs="Arial"/>
          <w:sz w:val="26"/>
          <w:szCs w:val="26"/>
        </w:rPr>
        <w:t>Teaching Guidelines for</w:t>
      </w:r>
    </w:p>
    <w:p w:rsidR="00073310" w:rsidRPr="00C005AD" w:rsidRDefault="00073310" w:rsidP="00073310">
      <w:pPr>
        <w:pStyle w:val="Normal1"/>
        <w:spacing w:before="120"/>
        <w:ind w:left="1407" w:right="1429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Web</w:t>
      </w:r>
      <w:r w:rsidR="009F738A">
        <w:rPr>
          <w:rFonts w:ascii="Arial" w:eastAsia="Arial" w:hAnsi="Arial" w:cs="Arial"/>
          <w:b/>
          <w:sz w:val="26"/>
          <w:szCs w:val="26"/>
        </w:rPr>
        <w:t>-based Java Programming</w:t>
      </w:r>
    </w:p>
    <w:p w:rsidR="00073310" w:rsidRPr="00332D22" w:rsidRDefault="00073310" w:rsidP="00073310">
      <w:pPr>
        <w:pStyle w:val="Normal1"/>
        <w:spacing w:before="120"/>
        <w:ind w:left="1407" w:right="1429"/>
        <w:jc w:val="center"/>
        <w:rPr>
          <w:rFonts w:ascii="Arial" w:eastAsia="Arial" w:hAnsi="Arial" w:cs="Arial"/>
          <w:sz w:val="26"/>
          <w:szCs w:val="26"/>
        </w:rPr>
      </w:pPr>
      <w:r w:rsidRPr="00332D22">
        <w:rPr>
          <w:rFonts w:ascii="Arial" w:eastAsia="Arial" w:hAnsi="Arial" w:cs="Arial"/>
          <w:sz w:val="26"/>
          <w:szCs w:val="26"/>
        </w:rPr>
        <w:t xml:space="preserve">PG-DAC </w:t>
      </w:r>
      <w:r w:rsidR="00AD124E">
        <w:rPr>
          <w:rFonts w:ascii="Arial" w:eastAsia="Arial" w:hAnsi="Arial" w:cs="Arial"/>
          <w:sz w:val="26"/>
          <w:szCs w:val="26"/>
        </w:rPr>
        <w:t>September</w:t>
      </w:r>
      <w:r w:rsidRPr="00332D22">
        <w:rPr>
          <w:rFonts w:ascii="Arial" w:eastAsia="Arial" w:hAnsi="Arial" w:cs="Arial"/>
          <w:sz w:val="26"/>
          <w:szCs w:val="26"/>
        </w:rPr>
        <w:t xml:space="preserve"> 202</w:t>
      </w:r>
      <w:r w:rsidR="004E206E">
        <w:rPr>
          <w:rFonts w:ascii="Arial" w:eastAsia="Arial" w:hAnsi="Arial" w:cs="Arial"/>
          <w:sz w:val="26"/>
          <w:szCs w:val="26"/>
        </w:rPr>
        <w:t>1</w:t>
      </w:r>
    </w:p>
    <w:p w:rsidR="00073310" w:rsidRPr="00D4086C" w:rsidRDefault="004750C0" w:rsidP="0007331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="Arial"/>
          <w:b/>
          <w:i/>
        </w:rPr>
      </w:pPr>
      <w:r w:rsidRPr="004750C0">
        <w:rPr>
          <w:rFonts w:asciiTheme="minorHAnsi" w:hAnsiTheme="minorHAnsi"/>
        </w:rPr>
        <w:pict>
          <v:rect id="_x0000_i1025" style="width:0;height:1.5pt" o:hralign="center" o:hrstd="t" o:hr="t" fillcolor="#a0a0a0" stroked="f"/>
        </w:pict>
      </w:r>
    </w:p>
    <w:p w:rsidR="00073310" w:rsidRPr="00BF4329" w:rsidRDefault="00073310" w:rsidP="00073310">
      <w:pPr>
        <w:pStyle w:val="Normal1"/>
        <w:rPr>
          <w:rFonts w:asciiTheme="minorHAnsi" w:hAnsiTheme="minorHAnsi"/>
        </w:rPr>
      </w:pPr>
      <w:r w:rsidRPr="00BF4329">
        <w:rPr>
          <w:rFonts w:asciiTheme="minorHAnsi" w:hAnsiTheme="minorHAnsi"/>
          <w:b/>
        </w:rPr>
        <w:t xml:space="preserve">Duration: </w:t>
      </w:r>
      <w:r w:rsidR="00255804">
        <w:rPr>
          <w:rFonts w:asciiTheme="minorHAnsi" w:hAnsiTheme="minorHAnsi"/>
        </w:rPr>
        <w:t>4</w:t>
      </w:r>
      <w:r w:rsidR="002F7A0C">
        <w:rPr>
          <w:rFonts w:asciiTheme="minorHAnsi" w:hAnsiTheme="minorHAnsi"/>
        </w:rPr>
        <w:t>8</w:t>
      </w:r>
      <w:r w:rsidRPr="00BF4329">
        <w:rPr>
          <w:rFonts w:asciiTheme="minorHAnsi" w:hAnsiTheme="minorHAnsi"/>
        </w:rPr>
        <w:t xml:space="preserve"> class room hours + </w:t>
      </w:r>
      <w:r w:rsidR="00255804">
        <w:rPr>
          <w:rFonts w:asciiTheme="minorHAnsi" w:hAnsiTheme="minorHAnsi"/>
        </w:rPr>
        <w:t>44</w:t>
      </w:r>
      <w:r w:rsidRPr="00BF4329">
        <w:rPr>
          <w:rFonts w:asciiTheme="minorHAnsi" w:hAnsiTheme="minorHAnsi"/>
        </w:rPr>
        <w:t xml:space="preserve"> lab hours </w:t>
      </w:r>
      <w:r w:rsidRPr="00BF4329">
        <w:rPr>
          <w:rFonts w:asciiTheme="minorHAnsi" w:hAnsiTheme="minorHAnsi"/>
          <w:b/>
        </w:rPr>
        <w:t>(</w:t>
      </w:r>
      <w:r w:rsidR="002F7A0C">
        <w:rPr>
          <w:rFonts w:asciiTheme="minorHAnsi" w:hAnsiTheme="minorHAnsi"/>
          <w:b/>
        </w:rPr>
        <w:t>92</w:t>
      </w:r>
      <w:r w:rsidRPr="00BF4329">
        <w:rPr>
          <w:rFonts w:asciiTheme="minorHAnsi" w:hAnsiTheme="minorHAnsi"/>
          <w:b/>
        </w:rPr>
        <w:t xml:space="preserve"> hours)</w:t>
      </w:r>
    </w:p>
    <w:p w:rsidR="00073310" w:rsidRPr="00BF4329" w:rsidRDefault="00073310" w:rsidP="00073310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rFonts w:asciiTheme="minorHAnsi" w:hAnsiTheme="minorHAnsi"/>
          <w:b/>
          <w:color w:val="000000"/>
        </w:rPr>
      </w:pPr>
    </w:p>
    <w:p w:rsidR="00073310" w:rsidRPr="00BF4329" w:rsidRDefault="00073310" w:rsidP="00073310">
      <w:pPr>
        <w:pStyle w:val="Default"/>
        <w:rPr>
          <w:rFonts w:asciiTheme="minorHAnsi" w:hAnsiTheme="minorHAnsi"/>
          <w:sz w:val="22"/>
          <w:szCs w:val="22"/>
        </w:rPr>
      </w:pPr>
      <w:r w:rsidRPr="00BF4329">
        <w:rPr>
          <w:rFonts w:asciiTheme="minorHAnsi" w:hAnsiTheme="minorHAnsi"/>
          <w:b/>
          <w:sz w:val="22"/>
          <w:szCs w:val="22"/>
        </w:rPr>
        <w:t>Objective:</w:t>
      </w:r>
      <w:r w:rsidRPr="00BF4329">
        <w:rPr>
          <w:rFonts w:asciiTheme="minorHAnsi" w:hAnsiTheme="minorHAnsi"/>
          <w:sz w:val="22"/>
          <w:szCs w:val="22"/>
        </w:rPr>
        <w:t xml:space="preserve"> To </w:t>
      </w:r>
      <w:r w:rsidR="00B11FFD" w:rsidRPr="00BF4329">
        <w:rPr>
          <w:rFonts w:asciiTheme="minorHAnsi" w:hAnsiTheme="minorHAnsi"/>
          <w:sz w:val="22"/>
          <w:szCs w:val="22"/>
        </w:rPr>
        <w:t>l</w:t>
      </w:r>
      <w:r w:rsidRPr="00BF4329">
        <w:rPr>
          <w:rFonts w:asciiTheme="minorHAnsi" w:hAnsiTheme="minorHAnsi"/>
          <w:sz w:val="22"/>
          <w:szCs w:val="22"/>
        </w:rPr>
        <w:t xml:space="preserve">earn </w:t>
      </w:r>
      <w:r w:rsidR="00B11FFD" w:rsidRPr="00BF4329">
        <w:rPr>
          <w:rFonts w:asciiTheme="minorHAnsi" w:hAnsiTheme="minorHAnsi"/>
          <w:sz w:val="22"/>
          <w:szCs w:val="22"/>
        </w:rPr>
        <w:t>advanced concepts in j</w:t>
      </w:r>
      <w:r w:rsidRPr="00BF4329">
        <w:rPr>
          <w:rFonts w:asciiTheme="minorHAnsi" w:hAnsiTheme="minorHAnsi"/>
          <w:sz w:val="22"/>
          <w:szCs w:val="22"/>
        </w:rPr>
        <w:t xml:space="preserve">ava </w:t>
      </w:r>
      <w:r w:rsidR="00255804" w:rsidRPr="00BF4329">
        <w:rPr>
          <w:rFonts w:asciiTheme="minorHAnsi" w:hAnsiTheme="minorHAnsi"/>
          <w:sz w:val="22"/>
          <w:szCs w:val="22"/>
        </w:rPr>
        <w:t>programming and</w:t>
      </w:r>
      <w:r w:rsidR="00B11FFD" w:rsidRPr="00BF4329">
        <w:rPr>
          <w:rFonts w:asciiTheme="minorHAnsi" w:hAnsiTheme="minorHAnsi"/>
          <w:sz w:val="22"/>
          <w:szCs w:val="22"/>
        </w:rPr>
        <w:t xml:space="preserve"> perform web Programming using Java</w:t>
      </w:r>
      <w:r w:rsidRPr="00BF4329">
        <w:rPr>
          <w:rFonts w:asciiTheme="minorHAnsi" w:hAnsiTheme="minorHAnsi"/>
          <w:sz w:val="22"/>
          <w:szCs w:val="22"/>
        </w:rPr>
        <w:t>.</w:t>
      </w:r>
    </w:p>
    <w:p w:rsidR="00073310" w:rsidRPr="00BF4329" w:rsidRDefault="00073310" w:rsidP="00073310">
      <w:pPr>
        <w:pStyle w:val="Default"/>
        <w:rPr>
          <w:rFonts w:asciiTheme="minorHAnsi" w:hAnsiTheme="minorHAnsi"/>
          <w:sz w:val="22"/>
          <w:szCs w:val="22"/>
        </w:rPr>
      </w:pPr>
    </w:p>
    <w:p w:rsidR="00073310" w:rsidRPr="00BF4329" w:rsidRDefault="00073310" w:rsidP="00073310">
      <w:pPr>
        <w:pStyle w:val="Default"/>
        <w:rPr>
          <w:rFonts w:asciiTheme="minorHAnsi" w:hAnsiTheme="minorHAnsi" w:cs="Tahoma"/>
          <w:color w:val="auto"/>
          <w:sz w:val="22"/>
          <w:szCs w:val="22"/>
        </w:rPr>
      </w:pPr>
      <w:r w:rsidRPr="00BF4329">
        <w:rPr>
          <w:rFonts w:asciiTheme="minorHAnsi" w:hAnsiTheme="minorHAnsi"/>
          <w:b/>
          <w:sz w:val="22"/>
          <w:szCs w:val="22"/>
        </w:rPr>
        <w:t xml:space="preserve">Prerequisites: </w:t>
      </w:r>
      <w:r w:rsidR="00B11FFD" w:rsidRPr="00BF4329">
        <w:rPr>
          <w:rFonts w:asciiTheme="minorHAnsi" w:hAnsiTheme="minorHAnsi"/>
          <w:sz w:val="22"/>
          <w:szCs w:val="22"/>
        </w:rPr>
        <w:t>K</w:t>
      </w:r>
      <w:r w:rsidRPr="00BF4329">
        <w:rPr>
          <w:rFonts w:asciiTheme="minorHAnsi" w:hAnsiTheme="minorHAnsi"/>
          <w:sz w:val="22"/>
          <w:szCs w:val="22"/>
        </w:rPr>
        <w:t xml:space="preserve">nowledge of </w:t>
      </w:r>
      <w:r w:rsidR="00B11FFD" w:rsidRPr="00BF4329">
        <w:rPr>
          <w:rFonts w:asciiTheme="minorHAnsi" w:hAnsiTheme="minorHAnsi"/>
          <w:sz w:val="22"/>
          <w:szCs w:val="22"/>
        </w:rPr>
        <w:t xml:space="preserve">core Java </w:t>
      </w:r>
      <w:r w:rsidRPr="00BF4329">
        <w:rPr>
          <w:rFonts w:asciiTheme="minorHAnsi" w:hAnsiTheme="minorHAnsi"/>
          <w:sz w:val="22"/>
          <w:szCs w:val="22"/>
        </w:rPr>
        <w:t xml:space="preserve"> programming</w:t>
      </w:r>
    </w:p>
    <w:p w:rsidR="00073310" w:rsidRPr="00BF4329" w:rsidRDefault="00073310" w:rsidP="0007331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</w:rPr>
      </w:pPr>
    </w:p>
    <w:p w:rsidR="00073310" w:rsidRPr="00BF4329" w:rsidRDefault="00073310" w:rsidP="00073310">
      <w:pPr>
        <w:pStyle w:val="Normal1"/>
        <w:tabs>
          <w:tab w:val="left" w:pos="2259"/>
        </w:tabs>
        <w:rPr>
          <w:rFonts w:asciiTheme="minorHAnsi" w:hAnsiTheme="minorHAnsi"/>
          <w:b/>
        </w:rPr>
      </w:pPr>
      <w:r w:rsidRPr="00BF4329">
        <w:rPr>
          <w:rFonts w:asciiTheme="minorHAnsi" w:hAnsiTheme="minorHAnsi"/>
          <w:b/>
        </w:rPr>
        <w:t xml:space="preserve">Evaluation: </w:t>
      </w:r>
      <w:r w:rsidR="00B11FFD" w:rsidRPr="00BF4329">
        <w:rPr>
          <w:rFonts w:asciiTheme="minorHAnsi" w:hAnsiTheme="minorHAnsi"/>
        </w:rPr>
        <w:t>10</w:t>
      </w:r>
      <w:r w:rsidRPr="00BF4329">
        <w:rPr>
          <w:rFonts w:asciiTheme="minorHAnsi" w:hAnsiTheme="minorHAnsi"/>
        </w:rPr>
        <w:t>0 marks</w:t>
      </w:r>
    </w:p>
    <w:p w:rsidR="00073310" w:rsidRPr="00BF4329" w:rsidRDefault="00073310" w:rsidP="00073310">
      <w:pPr>
        <w:pStyle w:val="Normal1"/>
        <w:tabs>
          <w:tab w:val="left" w:pos="2259"/>
        </w:tabs>
        <w:rPr>
          <w:rFonts w:asciiTheme="minorHAnsi" w:hAnsiTheme="minorHAnsi"/>
          <w:color w:val="000000"/>
        </w:rPr>
      </w:pPr>
      <w:r w:rsidRPr="00BF4329">
        <w:rPr>
          <w:rFonts w:asciiTheme="minorHAnsi" w:hAnsiTheme="minorHAnsi"/>
          <w:b/>
        </w:rPr>
        <w:t xml:space="preserve">Weightage:  </w:t>
      </w:r>
      <w:r w:rsidRPr="00BF4329">
        <w:rPr>
          <w:rFonts w:asciiTheme="minorHAnsi" w:hAnsiTheme="minorHAnsi"/>
        </w:rPr>
        <w:t xml:space="preserve">Theory exam – 40%, </w:t>
      </w:r>
      <w:r w:rsidRPr="00BF4329">
        <w:rPr>
          <w:rFonts w:asciiTheme="minorHAnsi" w:hAnsiTheme="minorHAnsi"/>
          <w:color w:val="000000"/>
        </w:rPr>
        <w:t>Lab exam – 40%, Internal</w:t>
      </w:r>
      <w:r w:rsidR="004E206E">
        <w:rPr>
          <w:rFonts w:asciiTheme="minorHAnsi" w:hAnsiTheme="minorHAnsi"/>
          <w:color w:val="000000"/>
        </w:rPr>
        <w:t xml:space="preserve">s </w:t>
      </w:r>
      <w:r w:rsidRPr="00BF4329">
        <w:rPr>
          <w:rFonts w:asciiTheme="minorHAnsi" w:hAnsiTheme="minorHAnsi"/>
          <w:color w:val="000000"/>
        </w:rPr>
        <w:t>– 20%</w:t>
      </w:r>
    </w:p>
    <w:p w:rsidR="00073310" w:rsidRPr="00BF4329" w:rsidRDefault="00073310" w:rsidP="0007331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</w:rPr>
      </w:pPr>
    </w:p>
    <w:p w:rsidR="00073310" w:rsidRPr="00BF4329" w:rsidRDefault="00073310" w:rsidP="00073310">
      <w:pPr>
        <w:pStyle w:val="Heading1"/>
        <w:ind w:right="6001"/>
        <w:rPr>
          <w:rFonts w:asciiTheme="minorHAnsi" w:hAnsiTheme="minorHAnsi"/>
          <w:sz w:val="22"/>
          <w:szCs w:val="22"/>
        </w:rPr>
      </w:pPr>
      <w:r w:rsidRPr="00BF4329">
        <w:rPr>
          <w:rFonts w:asciiTheme="minorHAnsi" w:hAnsiTheme="minorHAnsi"/>
          <w:sz w:val="22"/>
          <w:szCs w:val="22"/>
        </w:rPr>
        <w:t>Text Book:</w:t>
      </w:r>
    </w:p>
    <w:p w:rsidR="00073310" w:rsidRPr="00BF4329" w:rsidRDefault="00073310" w:rsidP="00073310">
      <w:pPr>
        <w:pStyle w:val="ListParagraph"/>
        <w:numPr>
          <w:ilvl w:val="0"/>
          <w:numId w:val="29"/>
        </w:numPr>
        <w:autoSpaceDE w:val="0"/>
        <w:autoSpaceDN w:val="0"/>
        <w:adjustRightInd w:val="0"/>
        <w:ind w:left="567" w:hanging="283"/>
        <w:rPr>
          <w:rFonts w:asciiTheme="minorHAnsi" w:hAnsiTheme="minorHAnsi" w:cs="Calibri"/>
          <w:color w:val="000000"/>
          <w:sz w:val="22"/>
          <w:szCs w:val="22"/>
          <w:lang w:val="en-IN"/>
        </w:rPr>
      </w:pPr>
      <w:r w:rsidRPr="00BF4329">
        <w:rPr>
          <w:rFonts w:asciiTheme="minorHAnsi" w:hAnsiTheme="minorHAnsi" w:cs="Calibri"/>
          <w:color w:val="000000"/>
          <w:sz w:val="22"/>
          <w:szCs w:val="22"/>
          <w:lang w:val="en-IN"/>
        </w:rPr>
        <w:t>Core and Advanced Java Black Book / Dreamtech Press</w:t>
      </w:r>
    </w:p>
    <w:p w:rsidR="00073310" w:rsidRPr="00BF4329" w:rsidRDefault="00073310" w:rsidP="0007331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</w:rPr>
      </w:pPr>
    </w:p>
    <w:p w:rsidR="00B11FFD" w:rsidRPr="00BF4329" w:rsidRDefault="00B11FFD" w:rsidP="00B11FFD">
      <w:pPr>
        <w:pStyle w:val="Heading1"/>
        <w:rPr>
          <w:rFonts w:asciiTheme="minorHAnsi" w:hAnsiTheme="minorHAnsi"/>
          <w:sz w:val="22"/>
          <w:szCs w:val="22"/>
        </w:rPr>
      </w:pPr>
      <w:r w:rsidRPr="00BF4329">
        <w:rPr>
          <w:rFonts w:asciiTheme="minorHAnsi" w:hAnsiTheme="minorHAnsi"/>
          <w:sz w:val="22"/>
          <w:szCs w:val="22"/>
        </w:rPr>
        <w:t>References:</w:t>
      </w:r>
    </w:p>
    <w:p w:rsidR="00B11FFD" w:rsidRPr="00BF4329" w:rsidRDefault="004A1996" w:rsidP="00B11FFD">
      <w:pPr>
        <w:pStyle w:val="ListParagraph"/>
        <w:numPr>
          <w:ilvl w:val="0"/>
          <w:numId w:val="29"/>
        </w:numPr>
        <w:autoSpaceDE w:val="0"/>
        <w:autoSpaceDN w:val="0"/>
        <w:adjustRightInd w:val="0"/>
        <w:ind w:left="567" w:hanging="283"/>
        <w:rPr>
          <w:rFonts w:asciiTheme="minorHAnsi" w:hAnsiTheme="minorHAnsi" w:cs="Calibri"/>
          <w:color w:val="000000"/>
          <w:sz w:val="22"/>
          <w:szCs w:val="22"/>
          <w:lang w:val="en-IN"/>
        </w:rPr>
      </w:pPr>
      <w:r w:rsidRPr="00BF4329">
        <w:rPr>
          <w:rFonts w:asciiTheme="minorHAnsi" w:hAnsiTheme="minorHAnsi" w:cs="Calibri"/>
          <w:color w:val="000000"/>
          <w:sz w:val="22"/>
          <w:szCs w:val="22"/>
          <w:lang w:val="en-IN"/>
        </w:rPr>
        <w:t>Servlet</w:t>
      </w:r>
      <w:r w:rsidR="00B11FFD" w:rsidRPr="00BF4329">
        <w:rPr>
          <w:rFonts w:asciiTheme="minorHAnsi" w:hAnsiTheme="minorHAnsi" w:cs="Calibri"/>
          <w:color w:val="000000"/>
          <w:sz w:val="22"/>
          <w:szCs w:val="22"/>
          <w:lang w:val="en-IN"/>
        </w:rPr>
        <w:t xml:space="preserve"> and JSP</w:t>
      </w:r>
      <w:r w:rsidRPr="00BF4329">
        <w:rPr>
          <w:rFonts w:asciiTheme="minorHAnsi" w:hAnsiTheme="minorHAnsi" w:cs="Calibri"/>
          <w:color w:val="000000"/>
          <w:sz w:val="22"/>
          <w:szCs w:val="22"/>
          <w:lang w:val="en-IN"/>
        </w:rPr>
        <w:t>: A Tutorial</w:t>
      </w:r>
      <w:r w:rsidR="004E206E">
        <w:rPr>
          <w:rFonts w:asciiTheme="minorHAnsi" w:hAnsiTheme="minorHAnsi" w:cs="Calibri"/>
          <w:color w:val="000000"/>
          <w:sz w:val="22"/>
          <w:szCs w:val="22"/>
          <w:lang w:val="en-IN"/>
        </w:rPr>
        <w:t xml:space="preserve"> </w:t>
      </w:r>
      <w:r w:rsidRPr="00BF4329">
        <w:rPr>
          <w:rFonts w:asciiTheme="minorHAnsi" w:hAnsiTheme="minorHAnsi" w:cs="Calibri"/>
          <w:color w:val="000000"/>
          <w:sz w:val="22"/>
          <w:szCs w:val="22"/>
          <w:lang w:val="en-IN"/>
        </w:rPr>
        <w:t>b</w:t>
      </w:r>
      <w:r w:rsidR="00B11FFD" w:rsidRPr="00BF4329">
        <w:rPr>
          <w:rFonts w:asciiTheme="minorHAnsi" w:hAnsiTheme="minorHAnsi" w:cs="Calibri"/>
          <w:color w:val="000000"/>
          <w:sz w:val="22"/>
          <w:szCs w:val="22"/>
          <w:lang w:val="en-IN"/>
        </w:rPr>
        <w:t>y Budi Kurniawan</w:t>
      </w:r>
      <w:r w:rsidRPr="00BF4329">
        <w:rPr>
          <w:rFonts w:asciiTheme="minorHAnsi" w:hAnsiTheme="minorHAnsi" w:cs="Calibri"/>
          <w:color w:val="000000"/>
          <w:sz w:val="22"/>
          <w:szCs w:val="22"/>
          <w:lang w:val="en-IN"/>
        </w:rPr>
        <w:t xml:space="preserve"> / Brainy Software</w:t>
      </w:r>
    </w:p>
    <w:p w:rsidR="00B11FFD" w:rsidRPr="00BF4329" w:rsidRDefault="00B11FFD" w:rsidP="00B11FFD">
      <w:pPr>
        <w:pStyle w:val="ListParagraph"/>
        <w:numPr>
          <w:ilvl w:val="0"/>
          <w:numId w:val="29"/>
        </w:numPr>
        <w:autoSpaceDE w:val="0"/>
        <w:autoSpaceDN w:val="0"/>
        <w:adjustRightInd w:val="0"/>
        <w:ind w:left="567" w:hanging="283"/>
        <w:rPr>
          <w:rFonts w:asciiTheme="minorHAnsi" w:hAnsiTheme="minorHAnsi" w:cs="Calibri"/>
          <w:color w:val="000000"/>
          <w:sz w:val="22"/>
          <w:szCs w:val="22"/>
          <w:lang w:val="en-IN"/>
        </w:rPr>
      </w:pPr>
      <w:r w:rsidRPr="00BF4329">
        <w:rPr>
          <w:rFonts w:asciiTheme="minorHAnsi" w:hAnsiTheme="minorHAnsi" w:cs="Calibri"/>
          <w:color w:val="000000"/>
          <w:sz w:val="22"/>
          <w:szCs w:val="22"/>
          <w:lang w:val="en-IN"/>
        </w:rPr>
        <w:t xml:space="preserve">Spring in Action </w:t>
      </w:r>
      <w:r w:rsidR="004A1996" w:rsidRPr="00BF4329">
        <w:rPr>
          <w:rFonts w:asciiTheme="minorHAnsi" w:hAnsiTheme="minorHAnsi" w:cs="Calibri"/>
          <w:color w:val="000000"/>
          <w:sz w:val="22"/>
          <w:szCs w:val="22"/>
          <w:lang w:val="en-IN"/>
        </w:rPr>
        <w:t>by Craig Walls / Manning Publications</w:t>
      </w:r>
    </w:p>
    <w:p w:rsidR="00B11FFD" w:rsidRPr="00BF4329" w:rsidRDefault="00B11FFD" w:rsidP="00B11FFD">
      <w:pPr>
        <w:pStyle w:val="ListParagraph"/>
        <w:numPr>
          <w:ilvl w:val="0"/>
          <w:numId w:val="29"/>
        </w:numPr>
        <w:autoSpaceDE w:val="0"/>
        <w:autoSpaceDN w:val="0"/>
        <w:adjustRightInd w:val="0"/>
        <w:ind w:left="567" w:hanging="283"/>
        <w:rPr>
          <w:rFonts w:asciiTheme="minorHAnsi" w:hAnsiTheme="minorHAnsi" w:cs="Calibri"/>
          <w:color w:val="000000"/>
          <w:sz w:val="22"/>
          <w:szCs w:val="22"/>
          <w:lang w:val="en-IN"/>
        </w:rPr>
      </w:pPr>
      <w:r w:rsidRPr="00BF4329">
        <w:rPr>
          <w:rFonts w:asciiTheme="minorHAnsi" w:hAnsiTheme="minorHAnsi" w:cs="Calibri"/>
          <w:color w:val="000000"/>
          <w:sz w:val="22"/>
          <w:szCs w:val="22"/>
          <w:lang w:val="en-IN"/>
        </w:rPr>
        <w:t>Advanced Java programming by Uttam K Roy / Oxford University press</w:t>
      </w:r>
    </w:p>
    <w:p w:rsidR="00B11FFD" w:rsidRPr="00BF4329" w:rsidRDefault="00B11FFD" w:rsidP="00B11FFD">
      <w:pPr>
        <w:pStyle w:val="ListParagraph"/>
        <w:numPr>
          <w:ilvl w:val="0"/>
          <w:numId w:val="29"/>
        </w:numPr>
        <w:autoSpaceDE w:val="0"/>
        <w:autoSpaceDN w:val="0"/>
        <w:adjustRightInd w:val="0"/>
        <w:ind w:left="567" w:hanging="283"/>
        <w:rPr>
          <w:rFonts w:asciiTheme="minorHAnsi" w:hAnsiTheme="minorHAnsi" w:cs="Calibri"/>
          <w:color w:val="000000"/>
          <w:sz w:val="22"/>
          <w:szCs w:val="22"/>
          <w:lang w:val="en-IN"/>
        </w:rPr>
      </w:pPr>
      <w:r w:rsidRPr="00BF4329">
        <w:rPr>
          <w:rFonts w:asciiTheme="minorHAnsi" w:hAnsiTheme="minorHAnsi" w:cs="Calibri"/>
          <w:color w:val="000000"/>
          <w:sz w:val="22"/>
          <w:szCs w:val="22"/>
          <w:lang w:val="en-IN"/>
        </w:rPr>
        <w:t xml:space="preserve">Sun Certified Enterprise Architect for Java EE Study Guide </w:t>
      </w:r>
      <w:r w:rsidR="00765BF6" w:rsidRPr="00BF4329">
        <w:rPr>
          <w:rFonts w:asciiTheme="minorHAnsi" w:hAnsiTheme="minorHAnsi" w:cs="Calibri"/>
          <w:color w:val="000000"/>
          <w:sz w:val="22"/>
          <w:szCs w:val="22"/>
          <w:lang w:val="en-IN"/>
        </w:rPr>
        <w:t>by Mark Cade &amp; Humphrey Sheil / Pearson Education</w:t>
      </w:r>
    </w:p>
    <w:p w:rsidR="00B11FFD" w:rsidRPr="00BF4329" w:rsidRDefault="00B11FFD" w:rsidP="00BF4329">
      <w:pPr>
        <w:pStyle w:val="ListParagraph"/>
        <w:numPr>
          <w:ilvl w:val="0"/>
          <w:numId w:val="29"/>
        </w:numPr>
        <w:pBdr>
          <w:bottom w:val="single" w:sz="4" w:space="11" w:color="auto"/>
        </w:pBdr>
        <w:autoSpaceDE w:val="0"/>
        <w:autoSpaceDN w:val="0"/>
        <w:adjustRightInd w:val="0"/>
        <w:ind w:left="567" w:hanging="283"/>
        <w:rPr>
          <w:rFonts w:asciiTheme="minorHAnsi" w:hAnsiTheme="minorHAnsi" w:cs="Calibri"/>
          <w:color w:val="000000"/>
          <w:sz w:val="22"/>
          <w:szCs w:val="22"/>
          <w:lang w:val="en-IN"/>
        </w:rPr>
      </w:pPr>
      <w:r w:rsidRPr="00BF4329">
        <w:rPr>
          <w:rFonts w:asciiTheme="minorHAnsi" w:hAnsiTheme="minorHAnsi" w:cs="Calibri"/>
          <w:color w:val="000000"/>
          <w:sz w:val="22"/>
          <w:szCs w:val="22"/>
          <w:lang w:val="en-IN"/>
        </w:rPr>
        <w:t xml:space="preserve">Professional Java EE Design Patterns by </w:t>
      </w:r>
      <w:r w:rsidR="00BF4329" w:rsidRPr="00BF4329">
        <w:rPr>
          <w:rFonts w:asciiTheme="minorHAnsi" w:hAnsiTheme="minorHAnsi" w:cs="Calibri"/>
          <w:color w:val="000000"/>
          <w:sz w:val="22"/>
          <w:szCs w:val="22"/>
          <w:lang w:val="en-IN"/>
        </w:rPr>
        <w:t>Murat Yener, Alex Theedom &amp;</w:t>
      </w:r>
      <w:r w:rsidR="004E206E">
        <w:rPr>
          <w:rFonts w:asciiTheme="minorHAnsi" w:hAnsiTheme="minorHAnsi" w:cs="Calibri"/>
          <w:color w:val="000000"/>
          <w:sz w:val="22"/>
          <w:szCs w:val="22"/>
          <w:lang w:val="en-IN"/>
        </w:rPr>
        <w:t xml:space="preserve"> </w:t>
      </w:r>
      <w:r w:rsidRPr="00BF4329">
        <w:rPr>
          <w:rFonts w:asciiTheme="minorHAnsi" w:hAnsiTheme="minorHAnsi" w:cs="Calibri"/>
          <w:color w:val="000000"/>
          <w:sz w:val="22"/>
          <w:szCs w:val="22"/>
          <w:lang w:val="en-IN"/>
        </w:rPr>
        <w:t xml:space="preserve">Reza Rahman </w:t>
      </w:r>
      <w:r w:rsidR="00BF4329" w:rsidRPr="00BF4329">
        <w:rPr>
          <w:rFonts w:asciiTheme="minorHAnsi" w:hAnsiTheme="minorHAnsi" w:cs="Calibri"/>
          <w:color w:val="000000"/>
          <w:sz w:val="22"/>
          <w:szCs w:val="22"/>
          <w:lang w:val="en-IN"/>
        </w:rPr>
        <w:t>/ Wrox</w:t>
      </w:r>
    </w:p>
    <w:p w:rsidR="00073310" w:rsidRPr="00BF4329" w:rsidRDefault="00073310" w:rsidP="00BF4329">
      <w:pPr>
        <w:pStyle w:val="Heading1"/>
        <w:spacing w:before="120" w:after="120"/>
        <w:jc w:val="center"/>
        <w:rPr>
          <w:rFonts w:asciiTheme="minorHAnsi" w:hAnsiTheme="minorHAnsi"/>
          <w:b w:val="0"/>
          <w:sz w:val="20"/>
          <w:szCs w:val="20"/>
        </w:rPr>
      </w:pPr>
      <w:r w:rsidRPr="00BF4329">
        <w:rPr>
          <w:rFonts w:asciiTheme="minorHAnsi" w:hAnsiTheme="minorHAnsi"/>
          <w:b w:val="0"/>
          <w:sz w:val="20"/>
          <w:szCs w:val="20"/>
        </w:rPr>
        <w:t>(Note: Each Session is of 2 hours)</w:t>
      </w:r>
    </w:p>
    <w:p w:rsidR="00073310" w:rsidRPr="00BF4329" w:rsidRDefault="00073310" w:rsidP="00073310">
      <w:pPr>
        <w:spacing w:line="259" w:lineRule="auto"/>
        <w:rPr>
          <w:rFonts w:asciiTheme="minorHAnsi" w:hAnsiTheme="minorHAnsi" w:cs="Tahoma"/>
          <w:b/>
          <w:bCs/>
          <w:color w:val="000000"/>
          <w:sz w:val="22"/>
          <w:szCs w:val="22"/>
          <w:lang w:val="en-IN"/>
        </w:rPr>
      </w:pPr>
      <w:r w:rsidRPr="00BF4329">
        <w:rPr>
          <w:rFonts w:asciiTheme="minorHAnsi" w:hAnsiTheme="minorHAnsi" w:cs="Tahoma"/>
          <w:b/>
          <w:bCs/>
          <w:color w:val="000000"/>
          <w:sz w:val="22"/>
          <w:szCs w:val="22"/>
          <w:lang w:val="en-IN"/>
        </w:rPr>
        <w:t>Session 1:</w:t>
      </w:r>
    </w:p>
    <w:p w:rsidR="00073310" w:rsidRPr="00BF4329" w:rsidRDefault="00073310" w:rsidP="00073310">
      <w:pPr>
        <w:contextualSpacing/>
        <w:rPr>
          <w:rFonts w:asciiTheme="minorHAnsi" w:hAnsiTheme="minorHAnsi" w:cs="Tahoma"/>
          <w:b/>
          <w:bCs/>
          <w:color w:val="000000"/>
          <w:sz w:val="22"/>
          <w:szCs w:val="22"/>
        </w:rPr>
      </w:pPr>
      <w:r w:rsidRPr="00BF4329">
        <w:rPr>
          <w:rFonts w:asciiTheme="minorHAnsi" w:hAnsiTheme="minorHAnsi" w:cs="Tahoma"/>
          <w:b/>
          <w:bCs/>
          <w:color w:val="000000"/>
          <w:sz w:val="22"/>
          <w:szCs w:val="22"/>
        </w:rPr>
        <w:t>Lecture:</w:t>
      </w:r>
    </w:p>
    <w:p w:rsidR="00073310" w:rsidRPr="00BF4329" w:rsidRDefault="00BF4329" w:rsidP="00073310">
      <w:pPr>
        <w:contextualSpacing/>
        <w:rPr>
          <w:rFonts w:asciiTheme="minorHAnsi" w:eastAsiaTheme="minorHAnsi" w:hAnsiTheme="minorHAnsi" w:cs="Tahoma"/>
          <w:color w:val="000000"/>
          <w:sz w:val="22"/>
          <w:szCs w:val="22"/>
          <w:lang w:val="en-IN"/>
        </w:rPr>
      </w:pPr>
      <w:r w:rsidRPr="00BF4329">
        <w:rPr>
          <w:rFonts w:asciiTheme="minorHAnsi" w:eastAsiaTheme="minorHAnsi" w:hAnsiTheme="minorHAnsi" w:cs="Tahoma"/>
          <w:color w:val="000000"/>
          <w:sz w:val="22"/>
          <w:szCs w:val="22"/>
          <w:lang w:val="en-IN"/>
        </w:rPr>
        <w:t>J2EE Overview</w:t>
      </w:r>
    </w:p>
    <w:p w:rsidR="000E6544" w:rsidRPr="005A74A0" w:rsidRDefault="000E6544" w:rsidP="005A74A0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5A74A0">
        <w:rPr>
          <w:rFonts w:asciiTheme="minorHAnsi" w:hAnsiTheme="minorHAnsi" w:cs="Arial"/>
          <w:sz w:val="22"/>
          <w:szCs w:val="22"/>
        </w:rPr>
        <w:t>J2EE Container</w:t>
      </w:r>
    </w:p>
    <w:p w:rsidR="000E6544" w:rsidRPr="005A74A0" w:rsidRDefault="000E6544" w:rsidP="005A74A0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5A74A0">
        <w:rPr>
          <w:rFonts w:asciiTheme="minorHAnsi" w:hAnsiTheme="minorHAnsi" w:cs="Arial"/>
          <w:sz w:val="22"/>
          <w:szCs w:val="22"/>
        </w:rPr>
        <w:t>Packaging Web applications</w:t>
      </w:r>
    </w:p>
    <w:p w:rsidR="000E6544" w:rsidRPr="005A74A0" w:rsidRDefault="000E6544" w:rsidP="005A74A0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5A74A0">
        <w:rPr>
          <w:rFonts w:asciiTheme="minorHAnsi" w:hAnsiTheme="minorHAnsi" w:cs="Arial"/>
          <w:sz w:val="22"/>
          <w:szCs w:val="22"/>
        </w:rPr>
        <w:t xml:space="preserve">J2EE compliant web application </w:t>
      </w:r>
    </w:p>
    <w:p w:rsidR="000E6544" w:rsidRPr="005A74A0" w:rsidRDefault="000E6544" w:rsidP="005A74A0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5A74A0">
        <w:rPr>
          <w:rFonts w:asciiTheme="minorHAnsi" w:hAnsiTheme="minorHAnsi" w:cs="Arial"/>
          <w:sz w:val="22"/>
          <w:szCs w:val="22"/>
        </w:rPr>
        <w:t>Deployment tools.</w:t>
      </w:r>
    </w:p>
    <w:p w:rsidR="000E6544" w:rsidRPr="005A74A0" w:rsidRDefault="000E6544" w:rsidP="005A74A0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5A74A0">
        <w:rPr>
          <w:rFonts w:asciiTheme="minorHAnsi" w:hAnsiTheme="minorHAnsi" w:cs="Arial"/>
          <w:sz w:val="22"/>
          <w:szCs w:val="22"/>
        </w:rPr>
        <w:t xml:space="preserve">Web application life cycle </w:t>
      </w:r>
    </w:p>
    <w:p w:rsidR="000E6544" w:rsidRPr="005A74A0" w:rsidRDefault="000E6544" w:rsidP="005A74A0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5A74A0">
        <w:rPr>
          <w:rFonts w:asciiTheme="minorHAnsi" w:hAnsiTheme="minorHAnsi" w:cs="Arial"/>
          <w:sz w:val="22"/>
          <w:szCs w:val="22"/>
        </w:rPr>
        <w:t>Deploying web applications.</w:t>
      </w:r>
    </w:p>
    <w:p w:rsidR="000E6544" w:rsidRPr="005A74A0" w:rsidRDefault="000E6544" w:rsidP="005A74A0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5A74A0">
        <w:rPr>
          <w:rFonts w:asciiTheme="minorHAnsi" w:hAnsiTheme="minorHAnsi" w:cs="Arial"/>
          <w:sz w:val="22"/>
          <w:szCs w:val="22"/>
        </w:rPr>
        <w:t>Web Services Support</w:t>
      </w:r>
    </w:p>
    <w:p w:rsidR="002F7A0C" w:rsidRPr="002F7A0C" w:rsidRDefault="002F7A0C" w:rsidP="002F7A0C">
      <w:pPr>
        <w:pStyle w:val="Heading2"/>
        <w:rPr>
          <w:rFonts w:asciiTheme="minorHAnsi" w:hAnsiTheme="minorHAnsi"/>
          <w:bCs w:val="0"/>
          <w:i/>
          <w:sz w:val="22"/>
          <w:szCs w:val="22"/>
        </w:rPr>
      </w:pPr>
      <w:r w:rsidRPr="002F7A0C">
        <w:rPr>
          <w:rFonts w:asciiTheme="minorHAnsi" w:hAnsiTheme="minorHAnsi"/>
          <w:bCs w:val="0"/>
          <w:i/>
          <w:sz w:val="22"/>
          <w:szCs w:val="22"/>
        </w:rPr>
        <w:t xml:space="preserve"> No Lab</w:t>
      </w:r>
    </w:p>
    <w:p w:rsidR="00815B29" w:rsidRPr="00815B29" w:rsidRDefault="00815B29" w:rsidP="00815B29"/>
    <w:p w:rsidR="000E6544" w:rsidRPr="00BF4329" w:rsidRDefault="00FD0ED3" w:rsidP="000E6544">
      <w:pPr>
        <w:pStyle w:val="Heading2"/>
        <w:rPr>
          <w:rFonts w:asciiTheme="minorHAnsi" w:hAnsiTheme="minorHAnsi"/>
          <w:bCs w:val="0"/>
          <w:color w:val="FF0000"/>
          <w:sz w:val="22"/>
          <w:szCs w:val="22"/>
        </w:rPr>
      </w:pPr>
      <w:r w:rsidRPr="00BF4329">
        <w:rPr>
          <w:rFonts w:asciiTheme="minorHAnsi" w:hAnsiTheme="minorHAnsi"/>
          <w:sz w:val="22"/>
          <w:szCs w:val="22"/>
        </w:rPr>
        <w:t>Session</w:t>
      </w:r>
      <w:r w:rsidR="005A74A0">
        <w:rPr>
          <w:rFonts w:asciiTheme="minorHAnsi" w:hAnsiTheme="minorHAnsi"/>
          <w:sz w:val="22"/>
          <w:szCs w:val="22"/>
        </w:rPr>
        <w:t>s</w:t>
      </w:r>
      <w:r w:rsidR="009F738A">
        <w:rPr>
          <w:rFonts w:asciiTheme="minorHAnsi" w:hAnsiTheme="minorHAnsi"/>
          <w:sz w:val="22"/>
          <w:szCs w:val="22"/>
        </w:rPr>
        <w:t xml:space="preserve"> </w:t>
      </w:r>
      <w:r w:rsidR="005A74A0">
        <w:rPr>
          <w:rFonts w:asciiTheme="minorHAnsi" w:hAnsiTheme="minorHAnsi"/>
          <w:sz w:val="22"/>
          <w:szCs w:val="22"/>
        </w:rPr>
        <w:t>2, 3 &amp;</w:t>
      </w:r>
      <w:r w:rsidR="004E206E">
        <w:rPr>
          <w:rFonts w:asciiTheme="minorHAnsi" w:hAnsiTheme="minorHAnsi"/>
          <w:sz w:val="22"/>
          <w:szCs w:val="22"/>
        </w:rPr>
        <w:t xml:space="preserve"> </w:t>
      </w:r>
      <w:r w:rsidR="000E6544" w:rsidRPr="00BF4329">
        <w:rPr>
          <w:rFonts w:asciiTheme="minorHAnsi" w:hAnsiTheme="minorHAnsi"/>
          <w:sz w:val="22"/>
          <w:szCs w:val="22"/>
        </w:rPr>
        <w:t>4</w:t>
      </w:r>
      <w:r w:rsidR="004E206E">
        <w:rPr>
          <w:rFonts w:asciiTheme="minorHAnsi" w:hAnsiTheme="minorHAnsi"/>
          <w:sz w:val="22"/>
          <w:szCs w:val="22"/>
        </w:rPr>
        <w:t>:</w:t>
      </w:r>
    </w:p>
    <w:p w:rsidR="00FE47A5" w:rsidRPr="00BF4329" w:rsidRDefault="00FE47A5" w:rsidP="00FE47A5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BF4329">
        <w:rPr>
          <w:rFonts w:asciiTheme="minorHAnsi" w:hAnsiTheme="minorHAnsi"/>
          <w:bCs w:val="0"/>
          <w:sz w:val="22"/>
          <w:szCs w:val="22"/>
        </w:rPr>
        <w:t>Lecture</w:t>
      </w:r>
      <w:r w:rsidR="005A74A0">
        <w:rPr>
          <w:rFonts w:asciiTheme="minorHAnsi" w:hAnsiTheme="minorHAnsi"/>
          <w:b w:val="0"/>
          <w:sz w:val="22"/>
          <w:szCs w:val="22"/>
        </w:rPr>
        <w:t>:</w:t>
      </w:r>
    </w:p>
    <w:p w:rsidR="00FE47A5" w:rsidRPr="00BF4329" w:rsidRDefault="00FE47A5" w:rsidP="00FE47A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Servlets: Dynamic Content Generation</w:t>
      </w:r>
      <w:r w:rsidRPr="00BF4329">
        <w:rPr>
          <w:rFonts w:asciiTheme="minorHAnsi" w:hAnsiTheme="minorHAnsi" w:cs="Arial"/>
          <w:sz w:val="22"/>
          <w:szCs w:val="22"/>
        </w:rPr>
        <w:tab/>
      </w:r>
      <w:r w:rsidRPr="00BF4329">
        <w:rPr>
          <w:rFonts w:asciiTheme="minorHAnsi" w:hAnsiTheme="minorHAnsi" w:cs="Arial"/>
          <w:sz w:val="22"/>
          <w:szCs w:val="22"/>
        </w:rPr>
        <w:tab/>
      </w:r>
      <w:r w:rsidRPr="00BF4329">
        <w:rPr>
          <w:rFonts w:asciiTheme="minorHAnsi" w:hAnsiTheme="minorHAnsi" w:cs="Arial"/>
          <w:sz w:val="22"/>
          <w:szCs w:val="22"/>
        </w:rPr>
        <w:tab/>
      </w:r>
      <w:r w:rsidRPr="00BF4329">
        <w:rPr>
          <w:rFonts w:asciiTheme="minorHAnsi" w:hAnsiTheme="minorHAnsi" w:cs="Arial"/>
          <w:sz w:val="22"/>
          <w:szCs w:val="22"/>
        </w:rPr>
        <w:tab/>
      </w:r>
    </w:p>
    <w:p w:rsidR="00FE47A5" w:rsidRPr="00BF4329" w:rsidRDefault="00FE47A5" w:rsidP="00FE47A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 xml:space="preserve">Advantages of Servlets over CGI </w:t>
      </w:r>
    </w:p>
    <w:p w:rsidR="000E6544" w:rsidRPr="00BF4329" w:rsidRDefault="000E6544" w:rsidP="00FE47A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Servlet Life cycle</w:t>
      </w:r>
    </w:p>
    <w:p w:rsidR="000E6544" w:rsidRPr="00BF4329" w:rsidRDefault="000E6544" w:rsidP="00FE47A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Servlet API &amp; Deployment</w:t>
      </w:r>
    </w:p>
    <w:p w:rsidR="00AE482E" w:rsidRPr="00BF4329" w:rsidRDefault="00AE482E" w:rsidP="00FE47A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Servlet Annotations</w:t>
      </w:r>
    </w:p>
    <w:p w:rsidR="00FE47A5" w:rsidRPr="00BF4329" w:rsidRDefault="00FE47A5" w:rsidP="00FE47A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The Servlet interface</w:t>
      </w:r>
    </w:p>
    <w:p w:rsidR="00FE47A5" w:rsidRPr="00BF4329" w:rsidRDefault="00FE47A5" w:rsidP="00FE47A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lastRenderedPageBreak/>
        <w:t>The HttpServlet, HttpServletRequest, HttpServletResponse</w:t>
      </w:r>
    </w:p>
    <w:p w:rsidR="00FE47A5" w:rsidRPr="00BF4329" w:rsidRDefault="00FE47A5" w:rsidP="00FE47A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Exception Handling</w:t>
      </w:r>
    </w:p>
    <w:p w:rsidR="001E46A8" w:rsidRPr="00BF4329" w:rsidRDefault="001E46A8" w:rsidP="00FE47A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Servlet, DAO, POJO DB Layers</w:t>
      </w:r>
    </w:p>
    <w:p w:rsidR="00FE47A5" w:rsidRPr="00BF4329" w:rsidRDefault="00FE47A5" w:rsidP="00FE47A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Session</w:t>
      </w:r>
    </w:p>
    <w:p w:rsidR="00FE47A5" w:rsidRPr="00BF4329" w:rsidRDefault="00FE47A5" w:rsidP="00FE47A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Session Management</w:t>
      </w:r>
    </w:p>
    <w:p w:rsidR="00FE47A5" w:rsidRPr="00BF4329" w:rsidRDefault="00FE47A5" w:rsidP="00FE47A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 xml:space="preserve">Session Tracking with </w:t>
      </w:r>
    </w:p>
    <w:p w:rsidR="00FE47A5" w:rsidRPr="00BF4329" w:rsidRDefault="00FE47A5" w:rsidP="00FE47A5">
      <w:pPr>
        <w:pStyle w:val="ListParagraph"/>
        <w:numPr>
          <w:ilvl w:val="1"/>
          <w:numId w:val="12"/>
        </w:numPr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Cookies</w:t>
      </w:r>
    </w:p>
    <w:p w:rsidR="00FE47A5" w:rsidRPr="00BF4329" w:rsidRDefault="00FE47A5" w:rsidP="00FE47A5">
      <w:pPr>
        <w:pStyle w:val="ListParagraph"/>
        <w:numPr>
          <w:ilvl w:val="1"/>
          <w:numId w:val="12"/>
        </w:numPr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HttpSession</w:t>
      </w:r>
    </w:p>
    <w:p w:rsidR="00FE47A5" w:rsidRPr="00BF4329" w:rsidRDefault="00FE47A5" w:rsidP="00FE47A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 xml:space="preserve">Request Dispatcher </w:t>
      </w:r>
    </w:p>
    <w:p w:rsidR="001E46A8" w:rsidRPr="00BF4329" w:rsidRDefault="001E46A8" w:rsidP="00FE47A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Page Navigation</w:t>
      </w:r>
    </w:p>
    <w:p w:rsidR="000E6544" w:rsidRPr="00BF4329" w:rsidRDefault="000E6544" w:rsidP="00FE47A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Complete Case study Servlet Based</w:t>
      </w:r>
    </w:p>
    <w:p w:rsidR="00FE47A5" w:rsidRPr="00BF4329" w:rsidRDefault="00FE47A5" w:rsidP="00FE47A5">
      <w:pPr>
        <w:pStyle w:val="Heading2"/>
        <w:rPr>
          <w:rFonts w:asciiTheme="minorHAnsi" w:hAnsiTheme="minorHAnsi"/>
          <w:bCs w:val="0"/>
          <w:sz w:val="22"/>
          <w:szCs w:val="22"/>
        </w:rPr>
      </w:pPr>
      <w:r w:rsidRPr="00BF4329">
        <w:rPr>
          <w:rFonts w:asciiTheme="minorHAnsi" w:hAnsiTheme="minorHAnsi"/>
          <w:bCs w:val="0"/>
          <w:sz w:val="22"/>
          <w:szCs w:val="22"/>
        </w:rPr>
        <w:t>Lab:</w:t>
      </w:r>
    </w:p>
    <w:p w:rsidR="005602E5" w:rsidRPr="005602E5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5602E5">
        <w:rPr>
          <w:rFonts w:asciiTheme="minorHAnsi" w:hAnsiTheme="minorHAnsi" w:cs="Arial"/>
          <w:sz w:val="22"/>
          <w:szCs w:val="22"/>
        </w:rPr>
        <w:t>Installing a servlet container (Tomcat)</w:t>
      </w:r>
    </w:p>
    <w:p w:rsidR="005602E5" w:rsidRPr="005602E5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5602E5">
        <w:rPr>
          <w:rFonts w:asciiTheme="minorHAnsi" w:hAnsiTheme="minorHAnsi" w:cs="Arial"/>
          <w:sz w:val="22"/>
          <w:szCs w:val="22"/>
        </w:rPr>
        <w:t>Adding Server to IDE</w:t>
      </w:r>
    </w:p>
    <w:p w:rsidR="005602E5" w:rsidRPr="005602E5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Develop a structured d</w:t>
      </w:r>
      <w:r w:rsidRPr="005602E5">
        <w:rPr>
          <w:rFonts w:asciiTheme="minorHAnsi" w:hAnsiTheme="minorHAnsi" w:cs="Arial"/>
          <w:sz w:val="22"/>
          <w:szCs w:val="22"/>
        </w:rPr>
        <w:t>ynamic web application(e.g. Library Management System) using servlets, deploy it in Tomcat</w:t>
      </w:r>
    </w:p>
    <w:p w:rsidR="005602E5" w:rsidRPr="005602E5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5602E5">
        <w:rPr>
          <w:rFonts w:asciiTheme="minorHAnsi" w:hAnsiTheme="minorHAnsi" w:cs="Arial"/>
          <w:sz w:val="22"/>
          <w:szCs w:val="22"/>
        </w:rPr>
        <w:t>Use HTTP Session</w:t>
      </w:r>
      <w:r>
        <w:rPr>
          <w:rFonts w:asciiTheme="minorHAnsi" w:hAnsiTheme="minorHAnsi" w:cs="Arial"/>
          <w:sz w:val="22"/>
          <w:szCs w:val="22"/>
        </w:rPr>
        <w:t xml:space="preserve"> in the Air Ticket Reservation System</w:t>
      </w:r>
    </w:p>
    <w:p w:rsidR="002D15BF" w:rsidRDefault="002D15BF" w:rsidP="00FE47A5">
      <w:pPr>
        <w:rPr>
          <w:rFonts w:asciiTheme="minorHAnsi" w:hAnsiTheme="minorHAnsi" w:cs="Arial"/>
          <w:i/>
          <w:sz w:val="22"/>
          <w:szCs w:val="22"/>
        </w:rPr>
      </w:pPr>
    </w:p>
    <w:p w:rsidR="00FE47A5" w:rsidRPr="00BF4329" w:rsidRDefault="00FE47A5" w:rsidP="00FE47A5">
      <w:pPr>
        <w:rPr>
          <w:rFonts w:asciiTheme="minorHAnsi" w:hAnsiTheme="minorHAnsi" w:cs="Arial"/>
          <w:sz w:val="22"/>
          <w:szCs w:val="22"/>
        </w:rPr>
      </w:pPr>
      <w:r w:rsidRPr="002D15BF">
        <w:rPr>
          <w:rFonts w:asciiTheme="minorHAnsi" w:hAnsiTheme="minorHAnsi" w:cs="Arial"/>
          <w:i/>
          <w:sz w:val="22"/>
          <w:szCs w:val="22"/>
        </w:rPr>
        <w:t>Reading</w:t>
      </w:r>
      <w:r w:rsidRPr="002D15BF">
        <w:rPr>
          <w:rFonts w:asciiTheme="minorHAnsi" w:hAnsiTheme="minorHAnsi" w:cs="Arial"/>
          <w:b/>
          <w:i/>
          <w:sz w:val="22"/>
          <w:szCs w:val="22"/>
        </w:rPr>
        <w:t xml:space="preserve">: </w:t>
      </w:r>
      <w:r w:rsidRPr="00BF4329">
        <w:rPr>
          <w:rFonts w:asciiTheme="minorHAnsi" w:hAnsiTheme="minorHAnsi" w:cs="Arial"/>
          <w:sz w:val="22"/>
          <w:szCs w:val="22"/>
        </w:rPr>
        <w:t xml:space="preserve">Know more about the HTTP protocol at </w:t>
      </w:r>
      <w:hyperlink r:id="rId10" w:history="1">
        <w:r w:rsidRPr="00BF4329">
          <w:rPr>
            <w:rStyle w:val="Hyperlink"/>
            <w:rFonts w:asciiTheme="minorHAnsi" w:hAnsiTheme="minorHAnsi" w:cs="Arial"/>
            <w:sz w:val="22"/>
            <w:szCs w:val="22"/>
          </w:rPr>
          <w:t>www.w3c.org</w:t>
        </w:r>
      </w:hyperlink>
    </w:p>
    <w:p w:rsidR="00FE47A5" w:rsidRPr="00BF4329" w:rsidRDefault="00FE47A5" w:rsidP="00FE47A5">
      <w:pPr>
        <w:rPr>
          <w:rFonts w:asciiTheme="minorHAnsi" w:hAnsiTheme="minorHAnsi" w:cs="Arial"/>
          <w:sz w:val="22"/>
          <w:szCs w:val="22"/>
        </w:rPr>
      </w:pPr>
      <w:r w:rsidRPr="002D15BF">
        <w:rPr>
          <w:rFonts w:asciiTheme="minorHAnsi" w:hAnsiTheme="minorHAnsi" w:cs="Arial"/>
          <w:i/>
          <w:sz w:val="22"/>
          <w:szCs w:val="22"/>
        </w:rPr>
        <w:t>Tutorial:</w:t>
      </w:r>
      <w:r w:rsidR="004E206E">
        <w:rPr>
          <w:rFonts w:asciiTheme="minorHAnsi" w:hAnsiTheme="minorHAnsi" w:cs="Arial"/>
          <w:i/>
          <w:sz w:val="22"/>
          <w:szCs w:val="22"/>
        </w:rPr>
        <w:t xml:space="preserve"> </w:t>
      </w:r>
      <w:r w:rsidRPr="00BF4329">
        <w:rPr>
          <w:rFonts w:asciiTheme="minorHAnsi" w:hAnsiTheme="minorHAnsi" w:cs="Arial"/>
          <w:sz w:val="22"/>
          <w:szCs w:val="22"/>
        </w:rPr>
        <w:t>Compare which way of session tracking is better Cookies or HttpSession.</w:t>
      </w:r>
    </w:p>
    <w:p w:rsidR="00FA030B" w:rsidRPr="00BF4329" w:rsidRDefault="00FA030B" w:rsidP="007F49B8">
      <w:pPr>
        <w:ind w:left="720"/>
        <w:rPr>
          <w:rFonts w:asciiTheme="minorHAnsi" w:hAnsiTheme="minorHAnsi"/>
          <w:sz w:val="22"/>
          <w:szCs w:val="22"/>
        </w:rPr>
      </w:pPr>
    </w:p>
    <w:p w:rsidR="007F49B8" w:rsidRPr="00BF4329" w:rsidRDefault="007F49B8" w:rsidP="007F49B8">
      <w:pPr>
        <w:pStyle w:val="Heading2"/>
        <w:rPr>
          <w:rFonts w:asciiTheme="minorHAnsi" w:hAnsiTheme="minorHAnsi"/>
          <w:bCs w:val="0"/>
          <w:sz w:val="22"/>
          <w:szCs w:val="22"/>
        </w:rPr>
      </w:pPr>
      <w:r w:rsidRPr="00BF4329">
        <w:rPr>
          <w:rFonts w:asciiTheme="minorHAnsi" w:hAnsiTheme="minorHAnsi"/>
          <w:bCs w:val="0"/>
          <w:sz w:val="22"/>
          <w:szCs w:val="22"/>
        </w:rPr>
        <w:t>Session</w:t>
      </w:r>
      <w:r w:rsidR="00F54234">
        <w:rPr>
          <w:rFonts w:asciiTheme="minorHAnsi" w:hAnsiTheme="minorHAnsi"/>
          <w:bCs w:val="0"/>
          <w:sz w:val="22"/>
          <w:szCs w:val="22"/>
        </w:rPr>
        <w:t>s</w:t>
      </w:r>
      <w:r w:rsidR="004E206E">
        <w:rPr>
          <w:rFonts w:asciiTheme="minorHAnsi" w:hAnsiTheme="minorHAnsi"/>
          <w:bCs w:val="0"/>
          <w:sz w:val="22"/>
          <w:szCs w:val="22"/>
        </w:rPr>
        <w:t xml:space="preserve"> </w:t>
      </w:r>
      <w:r w:rsidR="005602E5">
        <w:rPr>
          <w:rFonts w:asciiTheme="minorHAnsi" w:hAnsiTheme="minorHAnsi"/>
          <w:bCs w:val="0"/>
          <w:sz w:val="22"/>
          <w:szCs w:val="22"/>
        </w:rPr>
        <w:t>5</w:t>
      </w:r>
      <w:r w:rsidR="004E206E">
        <w:rPr>
          <w:rFonts w:asciiTheme="minorHAnsi" w:hAnsiTheme="minorHAnsi"/>
          <w:bCs w:val="0"/>
          <w:sz w:val="22"/>
          <w:szCs w:val="22"/>
        </w:rPr>
        <w:t xml:space="preserve"> </w:t>
      </w:r>
      <w:r w:rsidR="000E6544" w:rsidRPr="00BF4329">
        <w:rPr>
          <w:rFonts w:asciiTheme="minorHAnsi" w:hAnsiTheme="minorHAnsi"/>
          <w:bCs w:val="0"/>
          <w:sz w:val="22"/>
          <w:szCs w:val="22"/>
        </w:rPr>
        <w:t>&amp;</w:t>
      </w:r>
      <w:r w:rsidR="004E206E">
        <w:rPr>
          <w:rFonts w:asciiTheme="minorHAnsi" w:hAnsiTheme="minorHAnsi"/>
          <w:bCs w:val="0"/>
          <w:sz w:val="22"/>
          <w:szCs w:val="22"/>
        </w:rPr>
        <w:t xml:space="preserve"> </w:t>
      </w:r>
      <w:r w:rsidR="005602E5">
        <w:rPr>
          <w:rFonts w:asciiTheme="minorHAnsi" w:hAnsiTheme="minorHAnsi"/>
          <w:bCs w:val="0"/>
          <w:sz w:val="22"/>
          <w:szCs w:val="22"/>
        </w:rPr>
        <w:t>6</w:t>
      </w:r>
      <w:r w:rsidR="00D228D5" w:rsidRPr="00BF4329">
        <w:rPr>
          <w:rFonts w:asciiTheme="minorHAnsi" w:hAnsiTheme="minorHAnsi"/>
          <w:bCs w:val="0"/>
          <w:sz w:val="22"/>
          <w:szCs w:val="22"/>
        </w:rPr>
        <w:t>:</w:t>
      </w:r>
      <w:r w:rsidRPr="00BF4329">
        <w:rPr>
          <w:rFonts w:asciiTheme="minorHAnsi" w:hAnsiTheme="minorHAnsi"/>
          <w:bCs w:val="0"/>
          <w:sz w:val="22"/>
          <w:szCs w:val="22"/>
        </w:rPr>
        <w:tab/>
      </w:r>
      <w:r w:rsidRPr="00BF4329">
        <w:rPr>
          <w:rFonts w:asciiTheme="minorHAnsi" w:hAnsiTheme="minorHAnsi"/>
          <w:bCs w:val="0"/>
          <w:sz w:val="22"/>
          <w:szCs w:val="22"/>
        </w:rPr>
        <w:tab/>
      </w:r>
      <w:r w:rsidRPr="00BF4329">
        <w:rPr>
          <w:rFonts w:asciiTheme="minorHAnsi" w:hAnsiTheme="minorHAnsi"/>
          <w:bCs w:val="0"/>
          <w:sz w:val="22"/>
          <w:szCs w:val="22"/>
        </w:rPr>
        <w:tab/>
      </w:r>
      <w:r w:rsidRPr="00BF4329">
        <w:rPr>
          <w:rFonts w:asciiTheme="minorHAnsi" w:hAnsiTheme="minorHAnsi"/>
          <w:bCs w:val="0"/>
          <w:sz w:val="22"/>
          <w:szCs w:val="22"/>
        </w:rPr>
        <w:tab/>
      </w:r>
      <w:r w:rsidRPr="00BF4329">
        <w:rPr>
          <w:rFonts w:asciiTheme="minorHAnsi" w:hAnsiTheme="minorHAnsi"/>
          <w:bCs w:val="0"/>
          <w:sz w:val="22"/>
          <w:szCs w:val="22"/>
        </w:rPr>
        <w:tab/>
      </w:r>
      <w:r w:rsidRPr="00BF4329">
        <w:rPr>
          <w:rFonts w:asciiTheme="minorHAnsi" w:hAnsiTheme="minorHAnsi"/>
          <w:bCs w:val="0"/>
          <w:sz w:val="22"/>
          <w:szCs w:val="22"/>
        </w:rPr>
        <w:tab/>
      </w:r>
      <w:r w:rsidRPr="00BF4329">
        <w:rPr>
          <w:rFonts w:asciiTheme="minorHAnsi" w:hAnsiTheme="minorHAnsi"/>
          <w:bCs w:val="0"/>
          <w:sz w:val="22"/>
          <w:szCs w:val="22"/>
        </w:rPr>
        <w:tab/>
      </w:r>
      <w:r w:rsidRPr="00BF4329">
        <w:rPr>
          <w:rFonts w:asciiTheme="minorHAnsi" w:hAnsiTheme="minorHAnsi"/>
          <w:bCs w:val="0"/>
          <w:sz w:val="22"/>
          <w:szCs w:val="22"/>
        </w:rPr>
        <w:tab/>
      </w:r>
    </w:p>
    <w:p w:rsidR="007F49B8" w:rsidRPr="00BF4329" w:rsidRDefault="007F49B8" w:rsidP="007F49B8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BF4329">
        <w:rPr>
          <w:rFonts w:asciiTheme="minorHAnsi" w:hAnsiTheme="minorHAnsi"/>
          <w:bCs w:val="0"/>
          <w:sz w:val="22"/>
          <w:szCs w:val="22"/>
        </w:rPr>
        <w:t>Lecture</w:t>
      </w:r>
    </w:p>
    <w:p w:rsidR="007F49B8" w:rsidRPr="00BF4329" w:rsidRDefault="007F49B8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JSP: Separating UI from Content generation code</w:t>
      </w:r>
      <w:r w:rsidRPr="00BF4329">
        <w:rPr>
          <w:rFonts w:asciiTheme="minorHAnsi" w:hAnsiTheme="minorHAnsi" w:cs="Arial"/>
          <w:sz w:val="22"/>
          <w:szCs w:val="22"/>
        </w:rPr>
        <w:tab/>
      </w:r>
      <w:r w:rsidRPr="00BF4329">
        <w:rPr>
          <w:rFonts w:asciiTheme="minorHAnsi" w:hAnsiTheme="minorHAnsi" w:cs="Arial"/>
          <w:sz w:val="22"/>
          <w:szCs w:val="22"/>
        </w:rPr>
        <w:tab/>
      </w:r>
    </w:p>
    <w:p w:rsidR="007F49B8" w:rsidRPr="00BF4329" w:rsidRDefault="007F49B8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 xml:space="preserve">MVC architecture </w:t>
      </w:r>
    </w:p>
    <w:p w:rsidR="006073C1" w:rsidRPr="00BF4329" w:rsidRDefault="006073C1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Design Pattern: MVC Pattern</w:t>
      </w:r>
    </w:p>
    <w:p w:rsidR="007F49B8" w:rsidRPr="00BF4329" w:rsidRDefault="007F49B8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 xml:space="preserve">Life cycle of a JSP page </w:t>
      </w:r>
    </w:p>
    <w:p w:rsidR="007F49B8" w:rsidRPr="00BF4329" w:rsidRDefault="007F49B8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Directives, Implicit and Explicit Objects, Scriptlets, Expressions, Expression Language</w:t>
      </w:r>
    </w:p>
    <w:p w:rsidR="007A0045" w:rsidRPr="00BF4329" w:rsidRDefault="007A0045" w:rsidP="007A004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Scope</w:t>
      </w:r>
    </w:p>
    <w:p w:rsidR="007A0045" w:rsidRPr="00BF4329" w:rsidRDefault="007A0045" w:rsidP="007A004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JSP Error Page handling</w:t>
      </w:r>
    </w:p>
    <w:p w:rsidR="007A0045" w:rsidRPr="00BF4329" w:rsidRDefault="005602E5" w:rsidP="007A004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JSTL</w:t>
      </w:r>
    </w:p>
    <w:p w:rsidR="007F49B8" w:rsidRPr="00BF4329" w:rsidRDefault="007F49B8" w:rsidP="007F49B8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BF4329">
        <w:rPr>
          <w:rFonts w:asciiTheme="minorHAnsi" w:hAnsiTheme="minorHAnsi"/>
          <w:bCs w:val="0"/>
          <w:sz w:val="22"/>
          <w:szCs w:val="22"/>
        </w:rPr>
        <w:t>Lab</w:t>
      </w:r>
      <w:r w:rsidRPr="00BF4329">
        <w:rPr>
          <w:rFonts w:asciiTheme="minorHAnsi" w:hAnsiTheme="minorHAnsi"/>
          <w:b w:val="0"/>
          <w:sz w:val="22"/>
          <w:szCs w:val="22"/>
        </w:rPr>
        <w:t>:</w:t>
      </w:r>
    </w:p>
    <w:p w:rsidR="005602E5" w:rsidRDefault="007F49B8" w:rsidP="00F54234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 xml:space="preserve">Separate UI code from the controller code in your </w:t>
      </w:r>
      <w:r w:rsidR="005602E5">
        <w:rPr>
          <w:rFonts w:asciiTheme="minorHAnsi" w:hAnsiTheme="minorHAnsi" w:cs="Arial"/>
          <w:sz w:val="22"/>
          <w:szCs w:val="22"/>
        </w:rPr>
        <w:t>Library Management</w:t>
      </w:r>
      <w:r w:rsidR="004E206E">
        <w:rPr>
          <w:rFonts w:asciiTheme="minorHAnsi" w:hAnsiTheme="minorHAnsi" w:cs="Arial"/>
          <w:sz w:val="22"/>
          <w:szCs w:val="22"/>
        </w:rPr>
        <w:t xml:space="preserve"> </w:t>
      </w:r>
      <w:r w:rsidR="005602E5">
        <w:rPr>
          <w:rFonts w:asciiTheme="minorHAnsi" w:hAnsiTheme="minorHAnsi" w:cs="Arial"/>
          <w:sz w:val="22"/>
          <w:szCs w:val="22"/>
        </w:rPr>
        <w:t>S</w:t>
      </w:r>
      <w:r w:rsidRPr="00BF4329">
        <w:rPr>
          <w:rFonts w:asciiTheme="minorHAnsi" w:hAnsiTheme="minorHAnsi" w:cs="Arial"/>
          <w:sz w:val="22"/>
          <w:szCs w:val="22"/>
        </w:rPr>
        <w:t>ystem by incorporating JSP and Servlets.</w:t>
      </w:r>
    </w:p>
    <w:p w:rsidR="002C5B47" w:rsidRPr="00BF4329" w:rsidRDefault="007F49B8" w:rsidP="00F54234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Com</w:t>
      </w:r>
      <w:r w:rsidR="005602E5">
        <w:rPr>
          <w:rFonts w:asciiTheme="minorHAnsi" w:hAnsiTheme="minorHAnsi" w:cs="Arial"/>
          <w:sz w:val="22"/>
          <w:szCs w:val="22"/>
        </w:rPr>
        <w:t>plete the implementation of Air T</w:t>
      </w:r>
      <w:r w:rsidRPr="00BF4329">
        <w:rPr>
          <w:rFonts w:asciiTheme="minorHAnsi" w:hAnsiTheme="minorHAnsi" w:cs="Arial"/>
          <w:sz w:val="22"/>
          <w:szCs w:val="22"/>
        </w:rPr>
        <w:t xml:space="preserve">icket </w:t>
      </w:r>
      <w:r w:rsidR="005602E5">
        <w:rPr>
          <w:rFonts w:asciiTheme="minorHAnsi" w:hAnsiTheme="minorHAnsi" w:cs="Arial"/>
          <w:sz w:val="22"/>
          <w:szCs w:val="22"/>
        </w:rPr>
        <w:t>Reservation S</w:t>
      </w:r>
      <w:r w:rsidRPr="00BF4329">
        <w:rPr>
          <w:rFonts w:asciiTheme="minorHAnsi" w:hAnsiTheme="minorHAnsi" w:cs="Arial"/>
          <w:sz w:val="22"/>
          <w:szCs w:val="22"/>
        </w:rPr>
        <w:t>ystem</w:t>
      </w:r>
      <w:r w:rsidR="00F54234">
        <w:rPr>
          <w:rFonts w:asciiTheme="minorHAnsi" w:hAnsiTheme="minorHAnsi" w:cs="Arial"/>
          <w:sz w:val="22"/>
          <w:szCs w:val="22"/>
        </w:rPr>
        <w:t>.</w:t>
      </w:r>
    </w:p>
    <w:p w:rsidR="002C5B47" w:rsidRPr="00BF4329" w:rsidRDefault="002C5B47" w:rsidP="00F54234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F54234">
        <w:rPr>
          <w:rFonts w:asciiTheme="minorHAnsi" w:hAnsiTheme="minorHAnsi" w:cs="Arial"/>
          <w:sz w:val="22"/>
          <w:szCs w:val="22"/>
        </w:rPr>
        <w:t xml:space="preserve">Implement MVC based web application using </w:t>
      </w:r>
      <w:r w:rsidR="001E6D9A" w:rsidRPr="00F54234">
        <w:rPr>
          <w:rFonts w:asciiTheme="minorHAnsi" w:hAnsiTheme="minorHAnsi" w:cs="Arial"/>
          <w:sz w:val="22"/>
          <w:szCs w:val="22"/>
        </w:rPr>
        <w:t>S</w:t>
      </w:r>
      <w:r w:rsidRPr="00F54234">
        <w:rPr>
          <w:rFonts w:asciiTheme="minorHAnsi" w:hAnsiTheme="minorHAnsi" w:cs="Arial"/>
          <w:sz w:val="22"/>
          <w:szCs w:val="22"/>
        </w:rPr>
        <w:t>ervlet, JSP</w:t>
      </w:r>
    </w:p>
    <w:p w:rsidR="007F49B8" w:rsidRPr="00BF4329" w:rsidRDefault="007F49B8" w:rsidP="007F49B8">
      <w:pPr>
        <w:rPr>
          <w:rFonts w:asciiTheme="minorHAnsi" w:hAnsiTheme="minorHAnsi" w:cs="Arial"/>
          <w:sz w:val="22"/>
          <w:szCs w:val="22"/>
        </w:rPr>
      </w:pPr>
    </w:p>
    <w:p w:rsidR="007F49B8" w:rsidRPr="00BF4329" w:rsidRDefault="007F49B8" w:rsidP="007F49B8">
      <w:pPr>
        <w:pStyle w:val="Heading2"/>
        <w:rPr>
          <w:rFonts w:asciiTheme="minorHAnsi" w:hAnsiTheme="minorHAnsi"/>
          <w:bCs w:val="0"/>
          <w:sz w:val="22"/>
          <w:szCs w:val="22"/>
        </w:rPr>
      </w:pPr>
      <w:r w:rsidRPr="00BF4329">
        <w:rPr>
          <w:rFonts w:asciiTheme="minorHAnsi" w:hAnsiTheme="minorHAnsi"/>
          <w:bCs w:val="0"/>
          <w:sz w:val="22"/>
          <w:szCs w:val="22"/>
        </w:rPr>
        <w:t>Session</w:t>
      </w:r>
      <w:r w:rsidR="00F54234">
        <w:rPr>
          <w:rFonts w:asciiTheme="minorHAnsi" w:hAnsiTheme="minorHAnsi"/>
          <w:bCs w:val="0"/>
          <w:sz w:val="22"/>
          <w:szCs w:val="22"/>
        </w:rPr>
        <w:t>s</w:t>
      </w:r>
      <w:r w:rsidR="004E206E">
        <w:rPr>
          <w:rFonts w:asciiTheme="minorHAnsi" w:hAnsiTheme="minorHAnsi"/>
          <w:bCs w:val="0"/>
          <w:sz w:val="22"/>
          <w:szCs w:val="22"/>
        </w:rPr>
        <w:t xml:space="preserve"> </w:t>
      </w:r>
      <w:r w:rsidR="005602E5">
        <w:rPr>
          <w:rFonts w:asciiTheme="minorHAnsi" w:hAnsiTheme="minorHAnsi"/>
          <w:bCs w:val="0"/>
          <w:sz w:val="22"/>
          <w:szCs w:val="22"/>
        </w:rPr>
        <w:t>7</w:t>
      </w:r>
      <w:r w:rsidR="004E206E">
        <w:rPr>
          <w:rFonts w:asciiTheme="minorHAnsi" w:hAnsiTheme="minorHAnsi"/>
          <w:bCs w:val="0"/>
          <w:sz w:val="22"/>
          <w:szCs w:val="22"/>
        </w:rPr>
        <w:t xml:space="preserve"> </w:t>
      </w:r>
      <w:r w:rsidR="002C5B47" w:rsidRPr="00BF4329">
        <w:rPr>
          <w:rFonts w:asciiTheme="minorHAnsi" w:hAnsiTheme="minorHAnsi"/>
          <w:bCs w:val="0"/>
          <w:sz w:val="22"/>
          <w:szCs w:val="22"/>
        </w:rPr>
        <w:t>&amp;</w:t>
      </w:r>
      <w:r w:rsidR="004E206E">
        <w:rPr>
          <w:rFonts w:asciiTheme="minorHAnsi" w:hAnsiTheme="minorHAnsi"/>
          <w:bCs w:val="0"/>
          <w:sz w:val="22"/>
          <w:szCs w:val="22"/>
        </w:rPr>
        <w:t xml:space="preserve"> </w:t>
      </w:r>
      <w:r w:rsidR="005602E5">
        <w:rPr>
          <w:rFonts w:asciiTheme="minorHAnsi" w:hAnsiTheme="minorHAnsi"/>
          <w:bCs w:val="0"/>
          <w:sz w:val="22"/>
          <w:szCs w:val="22"/>
        </w:rPr>
        <w:t>8</w:t>
      </w:r>
      <w:r w:rsidR="00E11A19" w:rsidRPr="00BF4329">
        <w:rPr>
          <w:rFonts w:asciiTheme="minorHAnsi" w:hAnsiTheme="minorHAnsi"/>
          <w:bCs w:val="0"/>
          <w:sz w:val="22"/>
          <w:szCs w:val="22"/>
        </w:rPr>
        <w:t>:</w:t>
      </w:r>
    </w:p>
    <w:p w:rsidR="007F49B8" w:rsidRPr="00BF4329" w:rsidRDefault="007F49B8" w:rsidP="007F49B8">
      <w:pPr>
        <w:pStyle w:val="Heading2"/>
        <w:rPr>
          <w:rFonts w:asciiTheme="minorHAnsi" w:hAnsiTheme="minorHAnsi"/>
          <w:bCs w:val="0"/>
          <w:sz w:val="22"/>
          <w:szCs w:val="22"/>
        </w:rPr>
      </w:pPr>
      <w:r w:rsidRPr="00BF4329">
        <w:rPr>
          <w:rFonts w:asciiTheme="minorHAnsi" w:hAnsiTheme="minorHAnsi"/>
          <w:bCs w:val="0"/>
          <w:sz w:val="22"/>
          <w:szCs w:val="22"/>
        </w:rPr>
        <w:t>Lecture</w:t>
      </w:r>
      <w:r w:rsidR="00F54234">
        <w:rPr>
          <w:rFonts w:asciiTheme="minorHAnsi" w:hAnsiTheme="minorHAnsi"/>
          <w:bCs w:val="0"/>
          <w:sz w:val="22"/>
          <w:szCs w:val="22"/>
        </w:rPr>
        <w:t>:</w:t>
      </w:r>
    </w:p>
    <w:p w:rsidR="007F49B8" w:rsidRPr="002D15BF" w:rsidRDefault="00C23477" w:rsidP="007F49B8">
      <w:pPr>
        <w:rPr>
          <w:rFonts w:asciiTheme="minorHAnsi" w:hAnsiTheme="minorHAnsi" w:cs="Arial"/>
          <w:bCs/>
          <w:sz w:val="22"/>
          <w:szCs w:val="22"/>
        </w:rPr>
      </w:pPr>
      <w:r w:rsidRPr="002D15BF">
        <w:rPr>
          <w:rFonts w:asciiTheme="minorHAnsi" w:hAnsiTheme="minorHAnsi" w:cs="Arial"/>
          <w:bCs/>
          <w:sz w:val="22"/>
          <w:szCs w:val="22"/>
        </w:rPr>
        <w:t>JDBC &amp; Transaction Management</w:t>
      </w:r>
    </w:p>
    <w:p w:rsidR="00FE47A5" w:rsidRPr="00BF4329" w:rsidRDefault="00A06585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Introduction to JDBC API</w:t>
      </w:r>
    </w:p>
    <w:p w:rsidR="00A06585" w:rsidRPr="00BF4329" w:rsidRDefault="00A06585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JDBC Architecture</w:t>
      </w:r>
    </w:p>
    <w:p w:rsidR="00A06585" w:rsidRPr="00BF4329" w:rsidRDefault="00A06585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JDBC Drivers</w:t>
      </w:r>
    </w:p>
    <w:p w:rsidR="00A06585" w:rsidRPr="00BF4329" w:rsidRDefault="00A06585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JDBC Classes</w:t>
      </w:r>
      <w:r w:rsidR="00C148B3" w:rsidRPr="00BF4329">
        <w:rPr>
          <w:rFonts w:asciiTheme="minorHAnsi" w:hAnsiTheme="minorHAnsi" w:cs="Arial"/>
          <w:sz w:val="22"/>
          <w:szCs w:val="22"/>
        </w:rPr>
        <w:t>&amp; Interfaces</w:t>
      </w:r>
      <w:r w:rsidRPr="00BF4329">
        <w:rPr>
          <w:rFonts w:asciiTheme="minorHAnsi" w:hAnsiTheme="minorHAnsi" w:cs="Arial"/>
          <w:sz w:val="22"/>
          <w:szCs w:val="22"/>
        </w:rPr>
        <w:t>: Driver, Connection, Statement, PreparedStatement,</w:t>
      </w:r>
      <w:r w:rsidR="00E1013E">
        <w:rPr>
          <w:rFonts w:asciiTheme="minorHAnsi" w:hAnsiTheme="minorHAnsi" w:cs="Arial"/>
          <w:sz w:val="22"/>
          <w:szCs w:val="22"/>
        </w:rPr>
        <w:t xml:space="preserve"> </w:t>
      </w:r>
      <w:r w:rsidRPr="00BF4329">
        <w:rPr>
          <w:rFonts w:asciiTheme="minorHAnsi" w:hAnsiTheme="minorHAnsi" w:cs="Arial"/>
          <w:sz w:val="22"/>
          <w:szCs w:val="22"/>
        </w:rPr>
        <w:t>ResultSet</w:t>
      </w:r>
      <w:r w:rsidR="00C148B3" w:rsidRPr="00BF4329">
        <w:rPr>
          <w:rFonts w:asciiTheme="minorHAnsi" w:hAnsiTheme="minorHAnsi" w:cs="Arial"/>
          <w:sz w:val="22"/>
          <w:szCs w:val="22"/>
        </w:rPr>
        <w:t xml:space="preserve"> and their relationship to provider implementations</w:t>
      </w:r>
    </w:p>
    <w:p w:rsidR="00C148B3" w:rsidRPr="00BF4329" w:rsidRDefault="00C148B3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Stored procedures and functions Invocation</w:t>
      </w:r>
    </w:p>
    <w:p w:rsidR="00C148B3" w:rsidRPr="00BF4329" w:rsidRDefault="00C148B3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 xml:space="preserve">SQL Injection overview and prevention </w:t>
      </w:r>
    </w:p>
    <w:p w:rsidR="000F353B" w:rsidRPr="00BF4329" w:rsidRDefault="000F353B" w:rsidP="000F353B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lastRenderedPageBreak/>
        <w:t>Design Pattern: Data Access Object Pattern</w:t>
      </w:r>
    </w:p>
    <w:p w:rsidR="007F49B8" w:rsidRPr="00BF4329" w:rsidRDefault="007F49B8" w:rsidP="007F49B8">
      <w:pPr>
        <w:ind w:left="360" w:hanging="360"/>
        <w:rPr>
          <w:rFonts w:asciiTheme="minorHAnsi" w:hAnsiTheme="minorHAnsi" w:cs="Arial"/>
          <w:b/>
          <w:bCs/>
          <w:sz w:val="22"/>
          <w:szCs w:val="22"/>
        </w:rPr>
      </w:pPr>
      <w:r w:rsidRPr="00BF4329">
        <w:rPr>
          <w:rFonts w:asciiTheme="minorHAnsi" w:hAnsiTheme="minorHAnsi" w:cs="Arial"/>
          <w:b/>
          <w:bCs/>
          <w:sz w:val="22"/>
          <w:szCs w:val="22"/>
        </w:rPr>
        <w:t>Lab:</w:t>
      </w:r>
    </w:p>
    <w:p w:rsidR="004D4787" w:rsidRPr="00BF4329" w:rsidRDefault="002C5B47" w:rsidP="002D15BF">
      <w:pPr>
        <w:pStyle w:val="ListParagraph"/>
        <w:numPr>
          <w:ilvl w:val="0"/>
          <w:numId w:val="31"/>
        </w:numPr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 xml:space="preserve">Add Database CRUD operations to above </w:t>
      </w:r>
      <w:r w:rsidRPr="00BF4329">
        <w:rPr>
          <w:rFonts w:asciiTheme="minorHAnsi" w:hAnsiTheme="minorHAnsi" w:cs="Arial"/>
          <w:bCs/>
          <w:sz w:val="22"/>
          <w:szCs w:val="22"/>
          <w:lang w:val="en-IN"/>
        </w:rPr>
        <w:t xml:space="preserve">MVC </w:t>
      </w:r>
      <w:r w:rsidR="004D4787" w:rsidRPr="00BF4329">
        <w:rPr>
          <w:rFonts w:asciiTheme="minorHAnsi" w:hAnsiTheme="minorHAnsi" w:cs="Arial"/>
          <w:bCs/>
          <w:sz w:val="22"/>
          <w:szCs w:val="22"/>
        </w:rPr>
        <w:t>web application</w:t>
      </w:r>
      <w:r w:rsidR="00C148B3" w:rsidRPr="00BF4329">
        <w:rPr>
          <w:rFonts w:asciiTheme="minorHAnsi" w:hAnsiTheme="minorHAnsi" w:cs="Arial"/>
          <w:bCs/>
          <w:sz w:val="22"/>
          <w:szCs w:val="22"/>
        </w:rPr>
        <w:t xml:space="preserve"> using JDBC Classes and interfaces. Use DAO and POJO Layers</w:t>
      </w:r>
    </w:p>
    <w:p w:rsidR="004D4787" w:rsidRPr="00BF4329" w:rsidRDefault="004D4787" w:rsidP="007F49B8">
      <w:pPr>
        <w:rPr>
          <w:rFonts w:asciiTheme="minorHAnsi" w:hAnsiTheme="minorHAnsi" w:cs="Arial"/>
          <w:sz w:val="22"/>
          <w:szCs w:val="22"/>
        </w:rPr>
      </w:pPr>
    </w:p>
    <w:p w:rsidR="007F49B8" w:rsidRPr="00BF4329" w:rsidRDefault="007F49B8" w:rsidP="007F49B8">
      <w:pPr>
        <w:pStyle w:val="Heading2"/>
        <w:rPr>
          <w:rFonts w:asciiTheme="minorHAnsi" w:hAnsiTheme="minorHAnsi"/>
          <w:bCs w:val="0"/>
          <w:sz w:val="22"/>
          <w:szCs w:val="22"/>
        </w:rPr>
      </w:pPr>
      <w:r w:rsidRPr="00BF4329">
        <w:rPr>
          <w:rFonts w:asciiTheme="minorHAnsi" w:hAnsiTheme="minorHAnsi"/>
          <w:bCs w:val="0"/>
          <w:sz w:val="22"/>
          <w:szCs w:val="22"/>
        </w:rPr>
        <w:t>Session</w:t>
      </w:r>
      <w:r w:rsidR="002D15BF">
        <w:rPr>
          <w:rFonts w:asciiTheme="minorHAnsi" w:hAnsiTheme="minorHAnsi"/>
          <w:bCs w:val="0"/>
          <w:sz w:val="22"/>
          <w:szCs w:val="22"/>
        </w:rPr>
        <w:t>s</w:t>
      </w:r>
      <w:r w:rsidR="004E206E">
        <w:rPr>
          <w:rFonts w:asciiTheme="minorHAnsi" w:hAnsiTheme="minorHAnsi"/>
          <w:bCs w:val="0"/>
          <w:sz w:val="22"/>
          <w:szCs w:val="22"/>
        </w:rPr>
        <w:t xml:space="preserve"> </w:t>
      </w:r>
      <w:r w:rsidR="00833DBD">
        <w:rPr>
          <w:rFonts w:asciiTheme="minorHAnsi" w:hAnsiTheme="minorHAnsi"/>
          <w:bCs w:val="0"/>
          <w:sz w:val="22"/>
          <w:szCs w:val="22"/>
        </w:rPr>
        <w:t xml:space="preserve">9, </w:t>
      </w:r>
      <w:r w:rsidR="007A07A6" w:rsidRPr="00BF4329">
        <w:rPr>
          <w:rFonts w:asciiTheme="minorHAnsi" w:hAnsiTheme="minorHAnsi"/>
          <w:bCs w:val="0"/>
          <w:sz w:val="22"/>
          <w:szCs w:val="22"/>
        </w:rPr>
        <w:t>1</w:t>
      </w:r>
      <w:r w:rsidR="00CA4E30" w:rsidRPr="00BF4329">
        <w:rPr>
          <w:rFonts w:asciiTheme="minorHAnsi" w:hAnsiTheme="minorHAnsi"/>
          <w:bCs w:val="0"/>
          <w:sz w:val="22"/>
          <w:szCs w:val="22"/>
        </w:rPr>
        <w:t>0</w:t>
      </w:r>
      <w:r w:rsidR="004E206E">
        <w:rPr>
          <w:rFonts w:asciiTheme="minorHAnsi" w:hAnsiTheme="minorHAnsi"/>
          <w:bCs w:val="0"/>
          <w:sz w:val="22"/>
          <w:szCs w:val="22"/>
        </w:rPr>
        <w:t xml:space="preserve"> </w:t>
      </w:r>
      <w:r w:rsidR="000774E6" w:rsidRPr="00BF4329">
        <w:rPr>
          <w:rFonts w:asciiTheme="minorHAnsi" w:hAnsiTheme="minorHAnsi"/>
          <w:bCs w:val="0"/>
          <w:sz w:val="22"/>
          <w:szCs w:val="22"/>
        </w:rPr>
        <w:t>&amp;</w:t>
      </w:r>
      <w:r w:rsidR="004E206E">
        <w:rPr>
          <w:rFonts w:asciiTheme="minorHAnsi" w:hAnsiTheme="minorHAnsi"/>
          <w:bCs w:val="0"/>
          <w:sz w:val="22"/>
          <w:szCs w:val="22"/>
        </w:rPr>
        <w:t xml:space="preserve"> </w:t>
      </w:r>
      <w:r w:rsidR="007A07A6" w:rsidRPr="00BF4329">
        <w:rPr>
          <w:rFonts w:asciiTheme="minorHAnsi" w:hAnsiTheme="minorHAnsi"/>
          <w:bCs w:val="0"/>
          <w:sz w:val="22"/>
          <w:szCs w:val="22"/>
        </w:rPr>
        <w:t>1</w:t>
      </w:r>
      <w:r w:rsidR="00CA4E30" w:rsidRPr="00BF4329">
        <w:rPr>
          <w:rFonts w:asciiTheme="minorHAnsi" w:hAnsiTheme="minorHAnsi"/>
          <w:bCs w:val="0"/>
          <w:sz w:val="22"/>
          <w:szCs w:val="22"/>
        </w:rPr>
        <w:t>1</w:t>
      </w:r>
      <w:r w:rsidR="000774E6" w:rsidRPr="00BF4329">
        <w:rPr>
          <w:rFonts w:asciiTheme="minorHAnsi" w:hAnsiTheme="minorHAnsi"/>
          <w:bCs w:val="0"/>
          <w:sz w:val="22"/>
          <w:szCs w:val="22"/>
        </w:rPr>
        <w:t>:</w:t>
      </w:r>
    </w:p>
    <w:p w:rsidR="007F49B8" w:rsidRPr="00BF4329" w:rsidRDefault="007F49B8" w:rsidP="007F49B8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BF4329">
        <w:rPr>
          <w:rFonts w:asciiTheme="minorHAnsi" w:hAnsiTheme="minorHAnsi"/>
          <w:bCs w:val="0"/>
          <w:sz w:val="22"/>
          <w:szCs w:val="22"/>
        </w:rPr>
        <w:t>Lecture</w:t>
      </w:r>
      <w:r w:rsidR="002D15BF">
        <w:rPr>
          <w:rFonts w:asciiTheme="minorHAnsi" w:hAnsiTheme="minorHAnsi"/>
          <w:bCs w:val="0"/>
          <w:sz w:val="22"/>
          <w:szCs w:val="22"/>
        </w:rPr>
        <w:t>:</w:t>
      </w:r>
    </w:p>
    <w:p w:rsidR="007F49B8" w:rsidRPr="00BF4329" w:rsidRDefault="007F49B8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Hibernate Framework</w:t>
      </w:r>
    </w:p>
    <w:p w:rsidR="007F49B8" w:rsidRPr="00BF4329" w:rsidRDefault="007F49B8" w:rsidP="007F49B8">
      <w:pPr>
        <w:pStyle w:val="ListParagraph"/>
        <w:numPr>
          <w:ilvl w:val="1"/>
          <w:numId w:val="12"/>
        </w:numPr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Introduction to Hibernate Framework</w:t>
      </w:r>
    </w:p>
    <w:p w:rsidR="007F49B8" w:rsidRPr="00BF4329" w:rsidRDefault="007F49B8" w:rsidP="007F49B8">
      <w:pPr>
        <w:pStyle w:val="ListParagraph"/>
        <w:numPr>
          <w:ilvl w:val="1"/>
          <w:numId w:val="12"/>
        </w:numPr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Architecture</w:t>
      </w:r>
    </w:p>
    <w:p w:rsidR="007F49B8" w:rsidRPr="00BF4329" w:rsidRDefault="007F49B8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Hibernate in IDE</w:t>
      </w:r>
    </w:p>
    <w:p w:rsidR="007F49B8" w:rsidRPr="00BF4329" w:rsidRDefault="007F49B8" w:rsidP="007F49B8">
      <w:pPr>
        <w:pStyle w:val="ListParagraph"/>
        <w:numPr>
          <w:ilvl w:val="1"/>
          <w:numId w:val="12"/>
        </w:numPr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Creating web application using Hibernate API</w:t>
      </w:r>
    </w:p>
    <w:p w:rsidR="007F49B8" w:rsidRPr="00BF4329" w:rsidRDefault="007B4E50" w:rsidP="007F49B8">
      <w:pPr>
        <w:pStyle w:val="ListParagraph"/>
        <w:numPr>
          <w:ilvl w:val="1"/>
          <w:numId w:val="12"/>
        </w:numPr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Lifecycle</w:t>
      </w:r>
      <w:r w:rsidR="007F49B8" w:rsidRPr="00BF4329">
        <w:rPr>
          <w:rFonts w:asciiTheme="minorHAnsi" w:hAnsiTheme="minorHAnsi" w:cs="Arial"/>
          <w:bCs/>
          <w:sz w:val="22"/>
          <w:szCs w:val="22"/>
        </w:rPr>
        <w:t xml:space="preserve"> of Hibernate Entities</w:t>
      </w:r>
    </w:p>
    <w:p w:rsidR="007F49B8" w:rsidRPr="00BF4329" w:rsidRDefault="007F49B8" w:rsidP="004D4787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HB with annotation</w:t>
      </w:r>
      <w:r w:rsidR="004D4787" w:rsidRPr="00BF4329">
        <w:rPr>
          <w:rFonts w:asciiTheme="minorHAnsi" w:hAnsiTheme="minorHAnsi" w:cs="Arial"/>
          <w:sz w:val="22"/>
          <w:szCs w:val="22"/>
        </w:rPr>
        <w:t xml:space="preserve"> example</w:t>
      </w:r>
    </w:p>
    <w:p w:rsidR="004D4787" w:rsidRPr="00BF4329" w:rsidRDefault="004D4787" w:rsidP="004D4787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Hibernate Mappings and Relationships</w:t>
      </w:r>
    </w:p>
    <w:p w:rsidR="004D4787" w:rsidRPr="00BF4329" w:rsidRDefault="004D4787" w:rsidP="004D4787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Collection and Component Mapping</w:t>
      </w:r>
    </w:p>
    <w:p w:rsidR="004D4787" w:rsidRPr="00BF4329" w:rsidRDefault="000F353B" w:rsidP="004D4787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HQL, Named</w:t>
      </w:r>
      <w:r w:rsidR="009B0891" w:rsidRPr="00BF4329">
        <w:rPr>
          <w:rFonts w:asciiTheme="minorHAnsi" w:hAnsiTheme="minorHAnsi" w:cs="Arial"/>
          <w:sz w:val="22"/>
          <w:szCs w:val="22"/>
        </w:rPr>
        <w:t xml:space="preserve"> Queries, Criteria Queries</w:t>
      </w:r>
    </w:p>
    <w:p w:rsidR="007F49B8" w:rsidRPr="00BF4329" w:rsidRDefault="007F49B8" w:rsidP="007F49B8">
      <w:pPr>
        <w:rPr>
          <w:rFonts w:asciiTheme="minorHAnsi" w:hAnsiTheme="minorHAnsi" w:cs="Arial"/>
          <w:b/>
          <w:bCs/>
          <w:sz w:val="22"/>
          <w:szCs w:val="22"/>
        </w:rPr>
      </w:pPr>
      <w:r w:rsidRPr="00BF4329">
        <w:rPr>
          <w:rFonts w:asciiTheme="minorHAnsi" w:hAnsiTheme="minorHAnsi" w:cs="Arial"/>
          <w:b/>
          <w:bCs/>
          <w:sz w:val="22"/>
          <w:szCs w:val="22"/>
        </w:rPr>
        <w:t>Lab:</w:t>
      </w:r>
    </w:p>
    <w:p w:rsidR="005602E5" w:rsidRPr="005602E5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5602E5">
        <w:rPr>
          <w:rFonts w:asciiTheme="minorHAnsi" w:hAnsiTheme="minorHAnsi" w:cs="Arial"/>
          <w:sz w:val="22"/>
          <w:szCs w:val="22"/>
        </w:rPr>
        <w:t>Demonstrate Hibernate as standalone library in Java application</w:t>
      </w:r>
    </w:p>
    <w:p w:rsidR="007F49B8" w:rsidRPr="00815B29" w:rsidRDefault="007F49B8" w:rsidP="00815B29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815B29">
        <w:rPr>
          <w:rFonts w:asciiTheme="minorHAnsi" w:hAnsiTheme="minorHAnsi" w:cs="Arial"/>
          <w:sz w:val="22"/>
          <w:szCs w:val="22"/>
        </w:rPr>
        <w:t>Develop a web application (Online Bookshop) using Hibernate Persistence</w:t>
      </w:r>
    </w:p>
    <w:p w:rsidR="002D15BF" w:rsidRDefault="002D15BF" w:rsidP="007F49B8">
      <w:pPr>
        <w:rPr>
          <w:rFonts w:asciiTheme="minorHAnsi" w:hAnsiTheme="minorHAnsi" w:cs="Arial"/>
          <w:bCs/>
          <w:sz w:val="22"/>
          <w:szCs w:val="22"/>
        </w:rPr>
      </w:pPr>
    </w:p>
    <w:p w:rsidR="007F49B8" w:rsidRPr="00BF4329" w:rsidRDefault="002D15BF" w:rsidP="007F49B8">
      <w:pPr>
        <w:rPr>
          <w:rFonts w:asciiTheme="minorHAnsi" w:hAnsiTheme="minorHAnsi" w:cs="Arial"/>
          <w:b/>
          <w:sz w:val="22"/>
          <w:szCs w:val="22"/>
        </w:rPr>
      </w:pPr>
      <w:r w:rsidRPr="002D15BF">
        <w:rPr>
          <w:rFonts w:asciiTheme="minorHAnsi" w:hAnsiTheme="minorHAnsi" w:cs="Arial"/>
          <w:bCs/>
          <w:i/>
          <w:sz w:val="22"/>
          <w:szCs w:val="22"/>
        </w:rPr>
        <w:t>Reading:</w:t>
      </w:r>
      <w:r w:rsidR="00E1013E">
        <w:rPr>
          <w:rFonts w:asciiTheme="minorHAnsi" w:hAnsiTheme="minorHAnsi" w:cs="Arial"/>
          <w:bCs/>
          <w:i/>
          <w:sz w:val="22"/>
          <w:szCs w:val="22"/>
        </w:rPr>
        <w:t xml:space="preserve"> </w:t>
      </w:r>
      <w:r w:rsidR="007F49B8" w:rsidRPr="00BF4329">
        <w:rPr>
          <w:rFonts w:asciiTheme="minorHAnsi" w:hAnsiTheme="minorHAnsi" w:cs="Arial"/>
          <w:bCs/>
          <w:sz w:val="22"/>
          <w:szCs w:val="22"/>
        </w:rPr>
        <w:t>Study Hibernate architecture from</w:t>
      </w:r>
      <w:hyperlink r:id="rId11" w:history="1">
        <w:r w:rsidR="007F49B8" w:rsidRPr="00BF4329">
          <w:rPr>
            <w:rStyle w:val="Hyperlink"/>
            <w:rFonts w:asciiTheme="minorHAnsi" w:hAnsiTheme="minorHAnsi" w:cs="Arial"/>
            <w:b/>
            <w:sz w:val="22"/>
            <w:szCs w:val="22"/>
          </w:rPr>
          <w:t>www.hibernate.org/docs</w:t>
        </w:r>
      </w:hyperlink>
    </w:p>
    <w:p w:rsidR="007F49B8" w:rsidRPr="00BF4329" w:rsidRDefault="007F49B8" w:rsidP="007F49B8">
      <w:pPr>
        <w:rPr>
          <w:rFonts w:asciiTheme="minorHAnsi" w:hAnsiTheme="minorHAnsi" w:cs="Arial"/>
          <w:bCs/>
          <w:sz w:val="22"/>
          <w:szCs w:val="22"/>
        </w:rPr>
      </w:pPr>
    </w:p>
    <w:p w:rsidR="00CA4E30" w:rsidRPr="00BF4329" w:rsidRDefault="00CA4E30" w:rsidP="00CA4E30">
      <w:pPr>
        <w:rPr>
          <w:rFonts w:asciiTheme="minorHAnsi" w:hAnsiTheme="minorHAnsi" w:cs="Arial"/>
          <w:b/>
          <w:bCs/>
          <w:sz w:val="22"/>
          <w:szCs w:val="22"/>
        </w:rPr>
      </w:pPr>
      <w:r w:rsidRPr="00BF4329">
        <w:rPr>
          <w:rFonts w:asciiTheme="minorHAnsi" w:hAnsiTheme="minorHAnsi" w:cs="Arial"/>
          <w:b/>
          <w:bCs/>
          <w:sz w:val="22"/>
          <w:szCs w:val="22"/>
        </w:rPr>
        <w:t>Session</w:t>
      </w:r>
      <w:r w:rsidR="005602E5">
        <w:rPr>
          <w:rFonts w:asciiTheme="minorHAnsi" w:hAnsiTheme="minorHAnsi" w:cs="Arial"/>
          <w:b/>
          <w:bCs/>
          <w:sz w:val="22"/>
          <w:szCs w:val="22"/>
        </w:rPr>
        <w:t>s</w:t>
      </w:r>
      <w:r w:rsidRPr="00BF4329">
        <w:rPr>
          <w:rFonts w:asciiTheme="minorHAnsi" w:hAnsiTheme="minorHAnsi" w:cs="Arial"/>
          <w:b/>
          <w:bCs/>
          <w:sz w:val="22"/>
          <w:szCs w:val="22"/>
        </w:rPr>
        <w:t xml:space="preserve"> 12</w:t>
      </w:r>
      <w:r w:rsidR="005602E5">
        <w:rPr>
          <w:rFonts w:asciiTheme="minorHAnsi" w:hAnsiTheme="minorHAnsi" w:cs="Arial"/>
          <w:b/>
          <w:bCs/>
          <w:sz w:val="22"/>
          <w:szCs w:val="22"/>
        </w:rPr>
        <w:t>, 13 &amp; 14</w:t>
      </w:r>
      <w:r w:rsidRPr="00BF4329">
        <w:rPr>
          <w:rFonts w:asciiTheme="minorHAnsi" w:hAnsiTheme="minorHAnsi" w:cs="Arial"/>
          <w:b/>
          <w:bCs/>
          <w:sz w:val="22"/>
          <w:szCs w:val="22"/>
        </w:rPr>
        <w:t>:</w:t>
      </w:r>
    </w:p>
    <w:p w:rsidR="00CA4E30" w:rsidRPr="00BF4329" w:rsidRDefault="00CA4E30" w:rsidP="00CA4E30">
      <w:pPr>
        <w:rPr>
          <w:rFonts w:asciiTheme="minorHAnsi" w:hAnsiTheme="minorHAnsi" w:cs="Arial"/>
          <w:b/>
          <w:bCs/>
          <w:sz w:val="22"/>
          <w:szCs w:val="22"/>
        </w:rPr>
      </w:pPr>
      <w:r w:rsidRPr="00BF4329">
        <w:rPr>
          <w:rFonts w:asciiTheme="minorHAnsi" w:hAnsiTheme="minorHAnsi" w:cs="Arial"/>
          <w:b/>
          <w:bCs/>
          <w:sz w:val="22"/>
          <w:szCs w:val="22"/>
        </w:rPr>
        <w:t>Lecture</w:t>
      </w:r>
      <w:r w:rsidR="00815B29">
        <w:rPr>
          <w:rFonts w:asciiTheme="minorHAnsi" w:hAnsiTheme="minorHAnsi" w:cs="Arial"/>
          <w:b/>
          <w:bCs/>
          <w:sz w:val="22"/>
          <w:szCs w:val="22"/>
        </w:rPr>
        <w:t>:</w:t>
      </w:r>
    </w:p>
    <w:p w:rsidR="00E1026F" w:rsidRPr="00BF4329" w:rsidRDefault="00E1026F" w:rsidP="00CA4E30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What is Spring Framework</w:t>
      </w:r>
    </w:p>
    <w:p w:rsidR="00CA4E30" w:rsidRPr="00BF4329" w:rsidRDefault="00CA4E30" w:rsidP="00CA4E30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Overview of Spring Architecture</w:t>
      </w:r>
    </w:p>
    <w:p w:rsidR="00E1026F" w:rsidRPr="00BF4329" w:rsidRDefault="00E1026F" w:rsidP="00E1026F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Spring MVC architecture</w:t>
      </w:r>
    </w:p>
    <w:p w:rsidR="00CA4E30" w:rsidRPr="00BF4329" w:rsidRDefault="00CA4E30" w:rsidP="00CA4E30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Spring Modules Overview</w:t>
      </w:r>
    </w:p>
    <w:p w:rsidR="00CA4E30" w:rsidRPr="00BF4329" w:rsidRDefault="00CA4E30" w:rsidP="00CA4E30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Understanding Spring 4 annotations</w:t>
      </w:r>
      <w:r w:rsidR="008162D9" w:rsidRPr="00BF4329">
        <w:rPr>
          <w:rFonts w:asciiTheme="minorHAnsi" w:hAnsiTheme="minorHAnsi" w:cs="Arial"/>
          <w:sz w:val="22"/>
          <w:szCs w:val="22"/>
        </w:rPr>
        <w:t xml:space="preserve"> (Basic Introduction)</w:t>
      </w:r>
    </w:p>
    <w:p w:rsidR="005602E5" w:rsidRPr="00BF4329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What is IoC</w:t>
      </w:r>
      <w:r w:rsidR="00E1013E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BF4329">
        <w:rPr>
          <w:rFonts w:asciiTheme="minorHAnsi" w:hAnsiTheme="minorHAnsi" w:cs="Arial"/>
          <w:bCs/>
          <w:sz w:val="22"/>
          <w:szCs w:val="22"/>
        </w:rPr>
        <w:t>(Inversion of Control)</w:t>
      </w:r>
    </w:p>
    <w:p w:rsidR="005602E5" w:rsidRPr="00BF4329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IOC container</w:t>
      </w:r>
    </w:p>
    <w:p w:rsidR="005602E5" w:rsidRPr="00BF4329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Dependency Injection</w:t>
      </w:r>
    </w:p>
    <w:p w:rsidR="005602E5" w:rsidRPr="00BF4329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Spring Beans</w:t>
      </w:r>
    </w:p>
    <w:p w:rsidR="005602E5" w:rsidRPr="00BF4329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Autowiring Beans</w:t>
      </w:r>
    </w:p>
    <w:p w:rsidR="005602E5" w:rsidRPr="00BF4329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Bean Scopes</w:t>
      </w:r>
    </w:p>
    <w:p w:rsidR="005602E5" w:rsidRPr="00BF4329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Spring MVC</w:t>
      </w:r>
    </w:p>
    <w:p w:rsidR="005602E5" w:rsidRPr="00BF4329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Model, Model &amp; View,</w:t>
      </w:r>
      <w:r w:rsidR="00E1013E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BF4329">
        <w:rPr>
          <w:rFonts w:asciiTheme="minorHAnsi" w:hAnsiTheme="minorHAnsi" w:cs="Arial"/>
          <w:bCs/>
          <w:sz w:val="22"/>
          <w:szCs w:val="22"/>
        </w:rPr>
        <w:t>HandlerMapping, ViewResolver</w:t>
      </w:r>
    </w:p>
    <w:p w:rsidR="005602E5" w:rsidRPr="00BF4329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Design Pattern:</w:t>
      </w:r>
      <w:r w:rsidR="004E206E">
        <w:rPr>
          <w:rFonts w:asciiTheme="minorHAnsi" w:hAnsiTheme="minorHAnsi" w:cs="Arial"/>
          <w:sz w:val="22"/>
          <w:szCs w:val="22"/>
        </w:rPr>
        <w:t xml:space="preserve"> </w:t>
      </w:r>
      <w:r w:rsidRPr="00BF4329">
        <w:rPr>
          <w:rFonts w:asciiTheme="minorHAnsi" w:hAnsiTheme="minorHAnsi" w:cs="Arial"/>
          <w:sz w:val="22"/>
          <w:szCs w:val="22"/>
        </w:rPr>
        <w:t>Front Controller Pattern</w:t>
      </w:r>
    </w:p>
    <w:p w:rsidR="005602E5" w:rsidRPr="00BF4329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 xml:space="preserve">Spring MVC Web application with JSP views (without Spring Boot) </w:t>
      </w:r>
    </w:p>
    <w:p w:rsidR="005602E5" w:rsidRPr="00BF4329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Using Thymleaf</w:t>
      </w:r>
      <w:r w:rsidR="004E206E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BF4329">
        <w:rPr>
          <w:rFonts w:asciiTheme="minorHAnsi" w:hAnsiTheme="minorHAnsi" w:cs="Arial"/>
          <w:bCs/>
          <w:sz w:val="22"/>
          <w:szCs w:val="22"/>
        </w:rPr>
        <w:t xml:space="preserve">as alternate View Technology </w:t>
      </w:r>
      <w:r>
        <w:rPr>
          <w:rFonts w:asciiTheme="minorHAnsi" w:hAnsiTheme="minorHAnsi" w:cs="Arial"/>
          <w:bCs/>
          <w:sz w:val="22"/>
          <w:szCs w:val="22"/>
        </w:rPr>
        <w:t>(only i</w:t>
      </w:r>
      <w:r w:rsidRPr="00BF4329">
        <w:rPr>
          <w:rFonts w:asciiTheme="minorHAnsi" w:hAnsiTheme="minorHAnsi" w:cs="Arial"/>
          <w:bCs/>
          <w:sz w:val="22"/>
          <w:szCs w:val="22"/>
        </w:rPr>
        <w:t>ntroduction)</w:t>
      </w:r>
    </w:p>
    <w:p w:rsidR="005602E5" w:rsidRPr="00BF4329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Spring Validations</w:t>
      </w:r>
    </w:p>
    <w:p w:rsidR="005602E5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Spring i18n, Localization, Properties</w:t>
      </w:r>
    </w:p>
    <w:p w:rsidR="005602E5" w:rsidRPr="005602E5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5602E5">
        <w:rPr>
          <w:rFonts w:asciiTheme="minorHAnsi" w:hAnsiTheme="minorHAnsi" w:cs="Arial"/>
          <w:bCs/>
          <w:sz w:val="22"/>
          <w:szCs w:val="22"/>
        </w:rPr>
        <w:t xml:space="preserve">File Upload example </w:t>
      </w:r>
    </w:p>
    <w:p w:rsidR="005602E5" w:rsidRPr="00BF4329" w:rsidRDefault="005602E5" w:rsidP="005602E5">
      <w:pPr>
        <w:rPr>
          <w:rFonts w:asciiTheme="minorHAnsi" w:hAnsiTheme="minorHAnsi" w:cs="Arial"/>
          <w:b/>
          <w:sz w:val="22"/>
          <w:szCs w:val="22"/>
        </w:rPr>
      </w:pPr>
      <w:bookmarkStart w:id="0" w:name="_Hlk37409899"/>
      <w:r>
        <w:rPr>
          <w:rFonts w:asciiTheme="minorHAnsi" w:hAnsiTheme="minorHAnsi" w:cs="Arial"/>
          <w:b/>
          <w:sz w:val="22"/>
          <w:szCs w:val="22"/>
        </w:rPr>
        <w:t>Lab:</w:t>
      </w:r>
    </w:p>
    <w:p w:rsidR="005602E5" w:rsidRPr="00815B29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 xml:space="preserve">Design </w:t>
      </w:r>
      <w:r>
        <w:rPr>
          <w:rFonts w:asciiTheme="minorHAnsi" w:hAnsiTheme="minorHAnsi" w:cs="Arial"/>
          <w:bCs/>
          <w:sz w:val="22"/>
          <w:szCs w:val="22"/>
        </w:rPr>
        <w:t>and</w:t>
      </w:r>
      <w:r w:rsidRPr="00BF4329">
        <w:rPr>
          <w:rFonts w:asciiTheme="minorHAnsi" w:hAnsiTheme="minorHAnsi" w:cs="Arial"/>
          <w:bCs/>
          <w:sz w:val="22"/>
          <w:szCs w:val="22"/>
        </w:rPr>
        <w:t xml:space="preserve"> deploy Library Management</w:t>
      </w:r>
      <w:r w:rsidR="004E206E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BF4329">
        <w:rPr>
          <w:rFonts w:asciiTheme="minorHAnsi" w:hAnsiTheme="minorHAnsi" w:cs="Arial"/>
          <w:bCs/>
          <w:sz w:val="22"/>
          <w:szCs w:val="22"/>
        </w:rPr>
        <w:t>System using Spring Web</w:t>
      </w:r>
    </w:p>
    <w:bookmarkEnd w:id="0"/>
    <w:p w:rsidR="00E1026F" w:rsidRPr="00BF4329" w:rsidRDefault="00E1026F" w:rsidP="00CA4E30">
      <w:pPr>
        <w:rPr>
          <w:rFonts w:asciiTheme="minorHAnsi" w:hAnsiTheme="minorHAnsi" w:cs="Arial"/>
          <w:bCs/>
          <w:sz w:val="22"/>
          <w:szCs w:val="22"/>
        </w:rPr>
      </w:pPr>
    </w:p>
    <w:p w:rsidR="00E1026F" w:rsidRPr="00BF4329" w:rsidRDefault="005602E5" w:rsidP="00E1026F">
      <w:pPr>
        <w:rPr>
          <w:rFonts w:asciiTheme="minorHAnsi" w:hAnsiTheme="minorHAnsi" w:cs="Arial"/>
          <w:b/>
          <w:bCs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lastRenderedPageBreak/>
        <w:t>Session</w:t>
      </w:r>
      <w:r w:rsidR="00E1013E">
        <w:rPr>
          <w:rFonts w:asciiTheme="minorHAnsi" w:hAnsiTheme="minorHAnsi" w:cs="Arial"/>
          <w:b/>
          <w:bCs/>
          <w:sz w:val="22"/>
          <w:szCs w:val="22"/>
        </w:rPr>
        <w:t>s</w:t>
      </w:r>
      <w:r>
        <w:rPr>
          <w:rFonts w:asciiTheme="minorHAnsi" w:hAnsiTheme="minorHAnsi" w:cs="Arial"/>
          <w:b/>
          <w:bCs/>
          <w:sz w:val="22"/>
          <w:szCs w:val="22"/>
        </w:rPr>
        <w:t xml:space="preserve"> 15 &amp; 16</w:t>
      </w:r>
      <w:r w:rsidR="00E1026F" w:rsidRPr="00BF4329">
        <w:rPr>
          <w:rFonts w:asciiTheme="minorHAnsi" w:hAnsiTheme="minorHAnsi" w:cs="Arial"/>
          <w:b/>
          <w:bCs/>
          <w:sz w:val="22"/>
          <w:szCs w:val="22"/>
        </w:rPr>
        <w:t>:</w:t>
      </w:r>
    </w:p>
    <w:p w:rsidR="00E1026F" w:rsidRPr="00BF4329" w:rsidRDefault="00E1026F" w:rsidP="00E1026F">
      <w:pPr>
        <w:rPr>
          <w:rFonts w:asciiTheme="minorHAnsi" w:hAnsiTheme="minorHAnsi" w:cs="Arial"/>
          <w:b/>
          <w:bCs/>
          <w:sz w:val="22"/>
          <w:szCs w:val="22"/>
        </w:rPr>
      </w:pPr>
      <w:r w:rsidRPr="00BF4329">
        <w:rPr>
          <w:rFonts w:asciiTheme="minorHAnsi" w:hAnsiTheme="minorHAnsi" w:cs="Arial"/>
          <w:b/>
          <w:bCs/>
          <w:sz w:val="22"/>
          <w:szCs w:val="22"/>
        </w:rPr>
        <w:t>Lecture</w:t>
      </w:r>
      <w:r w:rsidR="00815B29">
        <w:rPr>
          <w:rFonts w:asciiTheme="minorHAnsi" w:hAnsiTheme="minorHAnsi" w:cs="Arial"/>
          <w:b/>
          <w:bCs/>
          <w:sz w:val="22"/>
          <w:szCs w:val="22"/>
        </w:rPr>
        <w:t>:</w:t>
      </w:r>
    </w:p>
    <w:p w:rsidR="00E1026F" w:rsidRPr="00BF4329" w:rsidRDefault="00E1026F" w:rsidP="00E1026F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Spring Boot essentials</w:t>
      </w:r>
    </w:p>
    <w:p w:rsidR="00E1026F" w:rsidRPr="00BF4329" w:rsidRDefault="00E1026F" w:rsidP="00E1026F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Why Spring boot</w:t>
      </w:r>
    </w:p>
    <w:p w:rsidR="00E1026F" w:rsidRPr="00BF4329" w:rsidRDefault="00E1026F" w:rsidP="00E1026F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Spring Boot Overview</w:t>
      </w:r>
    </w:p>
    <w:p w:rsidR="006F6E91" w:rsidRPr="00BF4329" w:rsidRDefault="006F2FAF" w:rsidP="00E1026F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sz w:val="22"/>
          <w:szCs w:val="22"/>
        </w:rPr>
        <w:t>Basic Introduction of MAVEN</w:t>
      </w:r>
    </w:p>
    <w:p w:rsidR="00E1026F" w:rsidRPr="00BF4329" w:rsidRDefault="00E1026F" w:rsidP="00E1026F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Building Spring Web application with Boot</w:t>
      </w:r>
    </w:p>
    <w:p w:rsidR="005602E5" w:rsidRPr="005602E5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5602E5">
        <w:rPr>
          <w:rFonts w:asciiTheme="minorHAnsi" w:hAnsiTheme="minorHAnsi" w:cs="Arial"/>
          <w:bCs/>
          <w:sz w:val="22"/>
          <w:szCs w:val="22"/>
        </w:rPr>
        <w:t xml:space="preserve">Spring Boot in detail (Use Spring Boot for all </w:t>
      </w:r>
      <w:r>
        <w:rPr>
          <w:rFonts w:asciiTheme="minorHAnsi" w:hAnsiTheme="minorHAnsi" w:cs="Arial"/>
          <w:bCs/>
          <w:sz w:val="22"/>
          <w:szCs w:val="22"/>
        </w:rPr>
        <w:t>d</w:t>
      </w:r>
      <w:r w:rsidRPr="005602E5">
        <w:rPr>
          <w:rFonts w:asciiTheme="minorHAnsi" w:hAnsiTheme="minorHAnsi" w:cs="Arial"/>
          <w:bCs/>
          <w:sz w:val="22"/>
          <w:szCs w:val="22"/>
        </w:rPr>
        <w:t>emo &amp; assignments here onwards)</w:t>
      </w:r>
    </w:p>
    <w:p w:rsidR="005602E5" w:rsidRPr="005602E5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5602E5">
        <w:rPr>
          <w:rFonts w:asciiTheme="minorHAnsi" w:hAnsiTheme="minorHAnsi" w:cs="Arial"/>
          <w:bCs/>
          <w:sz w:val="22"/>
          <w:szCs w:val="22"/>
        </w:rPr>
        <w:t>Running a web application using Spring Boot with CRUD (with Static Data not DB)</w:t>
      </w:r>
    </w:p>
    <w:p w:rsidR="005602E5" w:rsidRPr="005602E5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5602E5">
        <w:rPr>
          <w:rFonts w:asciiTheme="minorHAnsi" w:hAnsiTheme="minorHAnsi" w:cs="Arial"/>
          <w:bCs/>
          <w:sz w:val="22"/>
          <w:szCs w:val="22"/>
        </w:rPr>
        <w:t>Spring Data JDBC</w:t>
      </w:r>
    </w:p>
    <w:p w:rsidR="00E1026F" w:rsidRPr="00BF4329" w:rsidRDefault="00E1026F" w:rsidP="00E1026F">
      <w:pPr>
        <w:rPr>
          <w:rFonts w:asciiTheme="minorHAnsi" w:hAnsiTheme="minorHAnsi" w:cs="Arial"/>
          <w:b/>
          <w:sz w:val="22"/>
          <w:szCs w:val="22"/>
        </w:rPr>
      </w:pPr>
      <w:r w:rsidRPr="00BF4329">
        <w:rPr>
          <w:rFonts w:asciiTheme="minorHAnsi" w:hAnsiTheme="minorHAnsi" w:cs="Arial"/>
          <w:b/>
          <w:sz w:val="22"/>
          <w:szCs w:val="22"/>
        </w:rPr>
        <w:t xml:space="preserve">Lab: </w:t>
      </w:r>
    </w:p>
    <w:p w:rsidR="00E501A2" w:rsidRPr="00BF4329" w:rsidRDefault="002609A8" w:rsidP="00E1026F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 xml:space="preserve">Create Hello World Spring Boot </w:t>
      </w:r>
      <w:r w:rsidR="00E501A2" w:rsidRPr="00BF4329">
        <w:rPr>
          <w:rFonts w:asciiTheme="minorHAnsi" w:hAnsiTheme="minorHAnsi" w:cs="Arial"/>
          <w:bCs/>
          <w:sz w:val="22"/>
          <w:szCs w:val="22"/>
        </w:rPr>
        <w:t xml:space="preserve">Web </w:t>
      </w:r>
      <w:r w:rsidRPr="00BF4329">
        <w:rPr>
          <w:rFonts w:asciiTheme="minorHAnsi" w:hAnsiTheme="minorHAnsi" w:cs="Arial"/>
          <w:bCs/>
          <w:sz w:val="22"/>
          <w:szCs w:val="22"/>
        </w:rPr>
        <w:t>application</w:t>
      </w:r>
    </w:p>
    <w:p w:rsidR="00E1026F" w:rsidRPr="00BF4329" w:rsidRDefault="00E501A2" w:rsidP="00E1026F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Check Libraries imported</w:t>
      </w:r>
      <w:r w:rsidR="004E206E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BF4329">
        <w:rPr>
          <w:rFonts w:asciiTheme="minorHAnsi" w:hAnsiTheme="minorHAnsi" w:cs="Arial"/>
          <w:bCs/>
          <w:sz w:val="22"/>
          <w:szCs w:val="22"/>
        </w:rPr>
        <w:t>by Spring Boot</w:t>
      </w:r>
    </w:p>
    <w:p w:rsidR="005602E5" w:rsidRPr="005602E5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5602E5">
        <w:rPr>
          <w:rFonts w:asciiTheme="minorHAnsi" w:hAnsiTheme="minorHAnsi" w:cs="Arial"/>
          <w:bCs/>
          <w:sz w:val="22"/>
          <w:szCs w:val="22"/>
        </w:rPr>
        <w:t>Create Spring Boot CRUD application</w:t>
      </w:r>
      <w:r w:rsidR="004E206E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5602E5">
        <w:rPr>
          <w:rFonts w:asciiTheme="minorHAnsi" w:hAnsiTheme="minorHAnsi" w:cs="Arial"/>
          <w:bCs/>
          <w:sz w:val="22"/>
          <w:szCs w:val="22"/>
        </w:rPr>
        <w:t>with Thymeleaf as View technology and Spring JDBC</w:t>
      </w:r>
    </w:p>
    <w:p w:rsidR="008D78D0" w:rsidRPr="00BF4329" w:rsidRDefault="008D78D0" w:rsidP="007F49B8">
      <w:pPr>
        <w:rPr>
          <w:rFonts w:asciiTheme="minorHAnsi" w:hAnsiTheme="minorHAnsi" w:cs="Arial"/>
          <w:bCs/>
          <w:sz w:val="22"/>
          <w:szCs w:val="22"/>
        </w:rPr>
      </w:pPr>
    </w:p>
    <w:p w:rsidR="008D78D0" w:rsidRPr="00BF4329" w:rsidRDefault="008D78D0" w:rsidP="008D78D0">
      <w:pPr>
        <w:rPr>
          <w:rFonts w:asciiTheme="minorHAnsi" w:hAnsiTheme="minorHAnsi" w:cs="Arial"/>
          <w:b/>
          <w:bCs/>
          <w:sz w:val="22"/>
          <w:szCs w:val="22"/>
        </w:rPr>
      </w:pPr>
      <w:r w:rsidRPr="00BF4329">
        <w:rPr>
          <w:rFonts w:asciiTheme="minorHAnsi" w:hAnsiTheme="minorHAnsi" w:cs="Arial"/>
          <w:b/>
          <w:bCs/>
          <w:sz w:val="22"/>
          <w:szCs w:val="22"/>
        </w:rPr>
        <w:t>Session</w:t>
      </w:r>
      <w:r w:rsidR="00815B29">
        <w:rPr>
          <w:rFonts w:asciiTheme="minorHAnsi" w:hAnsiTheme="minorHAnsi" w:cs="Arial"/>
          <w:b/>
          <w:bCs/>
          <w:sz w:val="22"/>
          <w:szCs w:val="22"/>
        </w:rPr>
        <w:t>s</w:t>
      </w:r>
      <w:r w:rsidRPr="00BF4329">
        <w:rPr>
          <w:rFonts w:asciiTheme="minorHAnsi" w:hAnsiTheme="minorHAnsi" w:cs="Arial"/>
          <w:b/>
          <w:bCs/>
          <w:sz w:val="22"/>
          <w:szCs w:val="22"/>
        </w:rPr>
        <w:t xml:space="preserve"> 1</w:t>
      </w:r>
      <w:r w:rsidR="002B2AE8" w:rsidRPr="00BF4329">
        <w:rPr>
          <w:rFonts w:asciiTheme="minorHAnsi" w:hAnsiTheme="minorHAnsi" w:cs="Arial"/>
          <w:b/>
          <w:bCs/>
          <w:sz w:val="22"/>
          <w:szCs w:val="22"/>
        </w:rPr>
        <w:t>7</w:t>
      </w:r>
      <w:r w:rsidR="00E1013E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Pr="00BF4329">
        <w:rPr>
          <w:rFonts w:asciiTheme="minorHAnsi" w:hAnsiTheme="minorHAnsi" w:cs="Arial"/>
          <w:b/>
          <w:bCs/>
          <w:sz w:val="22"/>
          <w:szCs w:val="22"/>
        </w:rPr>
        <w:t>&amp;</w:t>
      </w:r>
      <w:r w:rsidR="00E1013E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="002B2AE8" w:rsidRPr="00BF4329">
        <w:rPr>
          <w:rFonts w:asciiTheme="minorHAnsi" w:hAnsiTheme="minorHAnsi" w:cs="Arial"/>
          <w:b/>
          <w:bCs/>
          <w:sz w:val="22"/>
          <w:szCs w:val="22"/>
        </w:rPr>
        <w:t>18</w:t>
      </w:r>
      <w:r w:rsidRPr="00BF4329">
        <w:rPr>
          <w:rFonts w:asciiTheme="minorHAnsi" w:hAnsiTheme="minorHAnsi" w:cs="Arial"/>
          <w:b/>
          <w:bCs/>
          <w:sz w:val="22"/>
          <w:szCs w:val="22"/>
        </w:rPr>
        <w:t>:</w:t>
      </w:r>
    </w:p>
    <w:p w:rsidR="008D78D0" w:rsidRPr="00BF4329" w:rsidRDefault="008D78D0" w:rsidP="008D78D0">
      <w:pPr>
        <w:rPr>
          <w:rFonts w:asciiTheme="minorHAnsi" w:hAnsiTheme="minorHAnsi" w:cs="Arial"/>
          <w:b/>
          <w:bCs/>
          <w:sz w:val="22"/>
          <w:szCs w:val="22"/>
        </w:rPr>
      </w:pPr>
      <w:r w:rsidRPr="00BF4329">
        <w:rPr>
          <w:rFonts w:asciiTheme="minorHAnsi" w:hAnsiTheme="minorHAnsi" w:cs="Arial"/>
          <w:b/>
          <w:bCs/>
          <w:sz w:val="22"/>
          <w:szCs w:val="22"/>
        </w:rPr>
        <w:t>Lecture</w:t>
      </w:r>
      <w:r w:rsidR="00815B29">
        <w:rPr>
          <w:rFonts w:asciiTheme="minorHAnsi" w:hAnsiTheme="minorHAnsi" w:cs="Arial"/>
          <w:b/>
          <w:bCs/>
          <w:sz w:val="22"/>
          <w:szCs w:val="22"/>
        </w:rPr>
        <w:t>:</w:t>
      </w:r>
    </w:p>
    <w:p w:rsidR="008D78D0" w:rsidRPr="00815B29" w:rsidRDefault="008D78D0" w:rsidP="008D78D0">
      <w:pPr>
        <w:rPr>
          <w:rFonts w:asciiTheme="minorHAnsi" w:hAnsiTheme="minorHAnsi" w:cs="Arial"/>
          <w:bCs/>
          <w:sz w:val="22"/>
          <w:szCs w:val="22"/>
        </w:rPr>
      </w:pPr>
      <w:r w:rsidRPr="00815B29">
        <w:rPr>
          <w:rFonts w:asciiTheme="minorHAnsi" w:hAnsiTheme="minorHAnsi" w:cs="Arial"/>
          <w:bCs/>
          <w:sz w:val="22"/>
          <w:szCs w:val="22"/>
        </w:rPr>
        <w:t>Spring Data</w:t>
      </w:r>
      <w:r w:rsidR="002C6B05" w:rsidRPr="00815B29">
        <w:rPr>
          <w:rFonts w:asciiTheme="minorHAnsi" w:hAnsiTheme="minorHAnsi" w:cs="Arial"/>
          <w:bCs/>
          <w:sz w:val="22"/>
          <w:szCs w:val="22"/>
        </w:rPr>
        <w:t xml:space="preserve"> Module</w:t>
      </w:r>
    </w:p>
    <w:p w:rsidR="005602E5" w:rsidRPr="005602E5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5602E5">
        <w:rPr>
          <w:rFonts w:asciiTheme="minorHAnsi" w:hAnsiTheme="minorHAnsi" w:cs="Arial"/>
          <w:bCs/>
          <w:sz w:val="22"/>
          <w:szCs w:val="22"/>
        </w:rPr>
        <w:t>Spring Data JPA (Repository support for JPA)</w:t>
      </w:r>
    </w:p>
    <w:p w:rsidR="005602E5" w:rsidRPr="005602E5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5602E5">
        <w:rPr>
          <w:rFonts w:asciiTheme="minorHAnsi" w:hAnsiTheme="minorHAnsi" w:cs="Arial"/>
          <w:bCs/>
          <w:sz w:val="22"/>
          <w:szCs w:val="22"/>
        </w:rPr>
        <w:t>Crud</w:t>
      </w:r>
      <w:r w:rsidR="004E206E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5602E5">
        <w:rPr>
          <w:rFonts w:asciiTheme="minorHAnsi" w:hAnsiTheme="minorHAnsi" w:cs="Arial"/>
          <w:bCs/>
          <w:sz w:val="22"/>
          <w:szCs w:val="22"/>
        </w:rPr>
        <w:t>Repository</w:t>
      </w:r>
      <w:r w:rsidR="004E206E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5602E5">
        <w:rPr>
          <w:rFonts w:asciiTheme="minorHAnsi" w:hAnsiTheme="minorHAnsi" w:cs="Arial"/>
          <w:bCs/>
          <w:sz w:val="22"/>
          <w:szCs w:val="22"/>
        </w:rPr>
        <w:t>&amp;</w:t>
      </w:r>
      <w:r w:rsidR="004E206E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5602E5">
        <w:rPr>
          <w:rFonts w:asciiTheme="minorHAnsi" w:hAnsiTheme="minorHAnsi" w:cs="Arial"/>
          <w:bCs/>
          <w:sz w:val="22"/>
          <w:szCs w:val="22"/>
        </w:rPr>
        <w:t>JPA</w:t>
      </w:r>
      <w:r w:rsidR="004E206E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5602E5">
        <w:rPr>
          <w:rFonts w:asciiTheme="minorHAnsi" w:hAnsiTheme="minorHAnsi" w:cs="Arial"/>
          <w:bCs/>
          <w:sz w:val="22"/>
          <w:szCs w:val="22"/>
        </w:rPr>
        <w:t>Repository</w:t>
      </w:r>
    </w:p>
    <w:p w:rsidR="005602E5" w:rsidRPr="005602E5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5602E5">
        <w:rPr>
          <w:rFonts w:asciiTheme="minorHAnsi" w:hAnsiTheme="minorHAnsi" w:cs="Arial"/>
          <w:bCs/>
          <w:sz w:val="22"/>
          <w:szCs w:val="22"/>
        </w:rPr>
        <w:t>Query methods</w:t>
      </w:r>
    </w:p>
    <w:p w:rsidR="005602E5" w:rsidRPr="005602E5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5602E5">
        <w:rPr>
          <w:rFonts w:asciiTheme="minorHAnsi" w:hAnsiTheme="minorHAnsi" w:cs="Arial"/>
          <w:bCs/>
          <w:sz w:val="22"/>
          <w:szCs w:val="22"/>
        </w:rPr>
        <w:t>Using custom query (@Query)</w:t>
      </w:r>
    </w:p>
    <w:p w:rsidR="008D78D0" w:rsidRPr="00BF4329" w:rsidRDefault="008D78D0" w:rsidP="008D78D0">
      <w:pPr>
        <w:rPr>
          <w:rFonts w:asciiTheme="minorHAnsi" w:hAnsiTheme="minorHAnsi" w:cs="Arial"/>
          <w:b/>
          <w:sz w:val="22"/>
          <w:szCs w:val="22"/>
        </w:rPr>
      </w:pPr>
      <w:r w:rsidRPr="00BF4329">
        <w:rPr>
          <w:rFonts w:asciiTheme="minorHAnsi" w:hAnsiTheme="minorHAnsi" w:cs="Arial"/>
          <w:b/>
          <w:sz w:val="22"/>
          <w:szCs w:val="22"/>
        </w:rPr>
        <w:t>Lab</w:t>
      </w:r>
      <w:r w:rsidR="00815B29">
        <w:rPr>
          <w:rFonts w:asciiTheme="minorHAnsi" w:hAnsiTheme="minorHAnsi" w:cs="Arial"/>
          <w:b/>
          <w:sz w:val="22"/>
          <w:szCs w:val="22"/>
        </w:rPr>
        <w:t>:</w:t>
      </w:r>
    </w:p>
    <w:p w:rsidR="005602E5" w:rsidRPr="005602E5" w:rsidRDefault="005602E5" w:rsidP="005602E5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5602E5">
        <w:rPr>
          <w:rFonts w:asciiTheme="minorHAnsi" w:hAnsiTheme="minorHAnsi" w:cs="Arial"/>
          <w:bCs/>
          <w:sz w:val="22"/>
          <w:szCs w:val="22"/>
        </w:rPr>
        <w:t>Add CRUD operations with Spring JPA etc. to earlier</w:t>
      </w:r>
      <w:r w:rsidR="004E206E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5602E5">
        <w:rPr>
          <w:rFonts w:asciiTheme="minorHAnsi" w:hAnsiTheme="minorHAnsi" w:cs="Arial"/>
          <w:bCs/>
          <w:sz w:val="22"/>
          <w:szCs w:val="22"/>
        </w:rPr>
        <w:t>Spring Web application.</w:t>
      </w:r>
    </w:p>
    <w:p w:rsidR="00F73AE6" w:rsidRPr="00BF4329" w:rsidRDefault="00F73AE6" w:rsidP="007F49B8">
      <w:pPr>
        <w:rPr>
          <w:rFonts w:asciiTheme="minorHAnsi" w:hAnsiTheme="minorHAnsi" w:cs="Arial"/>
          <w:b/>
          <w:bCs/>
          <w:sz w:val="22"/>
          <w:szCs w:val="22"/>
        </w:rPr>
      </w:pPr>
    </w:p>
    <w:p w:rsidR="00F73AE6" w:rsidRPr="00BF4329" w:rsidRDefault="00F73AE6" w:rsidP="00F73AE6">
      <w:pPr>
        <w:rPr>
          <w:rFonts w:asciiTheme="minorHAnsi" w:hAnsiTheme="minorHAnsi" w:cs="Arial"/>
          <w:b/>
          <w:bCs/>
          <w:sz w:val="22"/>
          <w:szCs w:val="22"/>
        </w:rPr>
      </w:pPr>
      <w:r w:rsidRPr="002F7A0C">
        <w:rPr>
          <w:rFonts w:asciiTheme="minorHAnsi" w:hAnsiTheme="minorHAnsi" w:cs="Arial"/>
          <w:b/>
          <w:bCs/>
          <w:sz w:val="22"/>
          <w:szCs w:val="22"/>
        </w:rPr>
        <w:t>Session</w:t>
      </w:r>
      <w:r w:rsidR="00AB78EF" w:rsidRPr="002F7A0C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="00996B3A" w:rsidRPr="002F7A0C">
        <w:rPr>
          <w:rFonts w:asciiTheme="minorHAnsi" w:hAnsiTheme="minorHAnsi" w:cs="Arial"/>
          <w:b/>
          <w:bCs/>
          <w:sz w:val="22"/>
          <w:szCs w:val="22"/>
        </w:rPr>
        <w:t>19</w:t>
      </w:r>
      <w:r w:rsidRPr="002F7A0C">
        <w:rPr>
          <w:rFonts w:asciiTheme="minorHAnsi" w:hAnsiTheme="minorHAnsi" w:cs="Arial"/>
          <w:b/>
          <w:bCs/>
          <w:sz w:val="22"/>
          <w:szCs w:val="22"/>
        </w:rPr>
        <w:t>:</w:t>
      </w:r>
    </w:p>
    <w:p w:rsidR="00F73AE6" w:rsidRPr="00BF4329" w:rsidRDefault="00F73AE6" w:rsidP="00F73AE6">
      <w:pPr>
        <w:rPr>
          <w:rFonts w:asciiTheme="minorHAnsi" w:hAnsiTheme="minorHAnsi" w:cs="Arial"/>
          <w:b/>
          <w:bCs/>
          <w:sz w:val="22"/>
          <w:szCs w:val="22"/>
        </w:rPr>
      </w:pPr>
      <w:r w:rsidRPr="00BF4329">
        <w:rPr>
          <w:rFonts w:asciiTheme="minorHAnsi" w:hAnsiTheme="minorHAnsi" w:cs="Arial"/>
          <w:b/>
          <w:bCs/>
          <w:sz w:val="22"/>
          <w:szCs w:val="22"/>
        </w:rPr>
        <w:t>Lecture</w:t>
      </w:r>
      <w:r w:rsidR="00815B29">
        <w:rPr>
          <w:rFonts w:asciiTheme="minorHAnsi" w:hAnsiTheme="minorHAnsi" w:cs="Arial"/>
          <w:b/>
          <w:bCs/>
          <w:sz w:val="22"/>
          <w:szCs w:val="22"/>
        </w:rPr>
        <w:t>:</w:t>
      </w:r>
    </w:p>
    <w:p w:rsidR="00F73AE6" w:rsidRPr="00815B29" w:rsidRDefault="00F73AE6" w:rsidP="00F73AE6">
      <w:pPr>
        <w:rPr>
          <w:rFonts w:asciiTheme="minorHAnsi" w:hAnsiTheme="minorHAnsi" w:cs="Arial"/>
          <w:bCs/>
          <w:sz w:val="22"/>
          <w:szCs w:val="22"/>
        </w:rPr>
      </w:pPr>
      <w:r w:rsidRPr="00815B29">
        <w:rPr>
          <w:rFonts w:asciiTheme="minorHAnsi" w:hAnsiTheme="minorHAnsi" w:cs="Arial"/>
          <w:bCs/>
          <w:sz w:val="22"/>
          <w:szCs w:val="22"/>
        </w:rPr>
        <w:t>Spring AOP</w:t>
      </w:r>
    </w:p>
    <w:p w:rsidR="00F73AE6" w:rsidRPr="00BF4329" w:rsidRDefault="00F13792" w:rsidP="00F73AE6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AOP Overview</w:t>
      </w:r>
    </w:p>
    <w:p w:rsidR="00F13792" w:rsidRPr="00BF4329" w:rsidRDefault="00F13792" w:rsidP="00F73AE6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Spring AOP</w:t>
      </w:r>
    </w:p>
    <w:p w:rsidR="00F13792" w:rsidRPr="00BF4329" w:rsidRDefault="00F13792" w:rsidP="00F73AE6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AOP Terminology and annotations: Advice, Join Points, Pointcuts, Aspects</w:t>
      </w:r>
    </w:p>
    <w:p w:rsidR="009B2B84" w:rsidRPr="00BF4329" w:rsidRDefault="009B2B84" w:rsidP="009B2B84">
      <w:pPr>
        <w:rPr>
          <w:rFonts w:asciiTheme="minorHAnsi" w:hAnsiTheme="minorHAnsi" w:cs="Arial"/>
          <w:b/>
          <w:sz w:val="22"/>
          <w:szCs w:val="22"/>
        </w:rPr>
      </w:pPr>
      <w:r w:rsidRPr="00BF4329">
        <w:rPr>
          <w:rFonts w:asciiTheme="minorHAnsi" w:hAnsiTheme="minorHAnsi" w:cs="Arial"/>
          <w:b/>
          <w:sz w:val="22"/>
          <w:szCs w:val="22"/>
        </w:rPr>
        <w:t xml:space="preserve">Lab </w:t>
      </w:r>
    </w:p>
    <w:p w:rsidR="009B2B84" w:rsidRPr="00815B29" w:rsidRDefault="009B2B84" w:rsidP="00815B29">
      <w:pPr>
        <w:pStyle w:val="ListParagraph"/>
        <w:numPr>
          <w:ilvl w:val="0"/>
          <w:numId w:val="31"/>
        </w:numPr>
        <w:rPr>
          <w:rFonts w:asciiTheme="minorHAnsi" w:hAnsiTheme="minorHAnsi" w:cs="Arial"/>
          <w:bCs/>
          <w:sz w:val="22"/>
          <w:szCs w:val="22"/>
        </w:rPr>
      </w:pPr>
      <w:r w:rsidRPr="00815B29">
        <w:rPr>
          <w:rFonts w:asciiTheme="minorHAnsi" w:hAnsiTheme="minorHAnsi" w:cs="Arial"/>
          <w:bCs/>
          <w:sz w:val="22"/>
          <w:szCs w:val="22"/>
        </w:rPr>
        <w:t>Modify earlier Spring MVC application to Log all the requests using AOP</w:t>
      </w:r>
    </w:p>
    <w:p w:rsidR="009B2B84" w:rsidRPr="00BF4329" w:rsidRDefault="009B2B84" w:rsidP="009B2B84">
      <w:pPr>
        <w:ind w:left="720"/>
        <w:rPr>
          <w:rFonts w:asciiTheme="minorHAnsi" w:hAnsiTheme="minorHAnsi" w:cs="Arial"/>
          <w:bCs/>
          <w:sz w:val="22"/>
          <w:szCs w:val="22"/>
        </w:rPr>
      </w:pPr>
    </w:p>
    <w:p w:rsidR="007F49B8" w:rsidRPr="00BF4329" w:rsidRDefault="007F49B8" w:rsidP="007F49B8">
      <w:pPr>
        <w:rPr>
          <w:rFonts w:asciiTheme="minorHAnsi" w:hAnsiTheme="minorHAnsi" w:cs="Arial"/>
          <w:b/>
          <w:bCs/>
          <w:sz w:val="22"/>
          <w:szCs w:val="22"/>
        </w:rPr>
      </w:pPr>
      <w:r w:rsidRPr="00BF4329">
        <w:rPr>
          <w:rFonts w:asciiTheme="minorHAnsi" w:hAnsiTheme="minorHAnsi" w:cs="Arial"/>
          <w:b/>
          <w:bCs/>
          <w:sz w:val="22"/>
          <w:szCs w:val="22"/>
        </w:rPr>
        <w:t>Session</w:t>
      </w:r>
      <w:r w:rsidR="00815B29">
        <w:rPr>
          <w:rFonts w:asciiTheme="minorHAnsi" w:hAnsiTheme="minorHAnsi" w:cs="Arial"/>
          <w:b/>
          <w:bCs/>
          <w:sz w:val="22"/>
          <w:szCs w:val="22"/>
        </w:rPr>
        <w:t>s</w:t>
      </w:r>
      <w:r w:rsidR="00E1013E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="00BC4E36" w:rsidRPr="00BF4329">
        <w:rPr>
          <w:rFonts w:asciiTheme="minorHAnsi" w:hAnsiTheme="minorHAnsi" w:cs="Arial"/>
          <w:b/>
          <w:bCs/>
          <w:sz w:val="22"/>
          <w:szCs w:val="22"/>
        </w:rPr>
        <w:t>2</w:t>
      </w:r>
      <w:r w:rsidR="002F7A0C">
        <w:rPr>
          <w:rFonts w:asciiTheme="minorHAnsi" w:hAnsiTheme="minorHAnsi" w:cs="Arial"/>
          <w:b/>
          <w:bCs/>
          <w:sz w:val="22"/>
          <w:szCs w:val="22"/>
        </w:rPr>
        <w:t>0</w:t>
      </w:r>
      <w:r w:rsidR="00E1013E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="004D4787" w:rsidRPr="00BF4329">
        <w:rPr>
          <w:rFonts w:asciiTheme="minorHAnsi" w:hAnsiTheme="minorHAnsi" w:cs="Arial"/>
          <w:b/>
          <w:bCs/>
          <w:sz w:val="22"/>
          <w:szCs w:val="22"/>
        </w:rPr>
        <w:t>&amp;</w:t>
      </w:r>
      <w:r w:rsidR="00E1013E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="00A57BC5" w:rsidRPr="00BF4329">
        <w:rPr>
          <w:rFonts w:asciiTheme="minorHAnsi" w:hAnsiTheme="minorHAnsi" w:cs="Arial"/>
          <w:b/>
          <w:bCs/>
          <w:sz w:val="22"/>
          <w:szCs w:val="22"/>
        </w:rPr>
        <w:t>2</w:t>
      </w:r>
      <w:r w:rsidR="002F7A0C">
        <w:rPr>
          <w:rFonts w:asciiTheme="minorHAnsi" w:hAnsiTheme="minorHAnsi" w:cs="Arial"/>
          <w:b/>
          <w:bCs/>
          <w:sz w:val="22"/>
          <w:szCs w:val="22"/>
        </w:rPr>
        <w:t>1</w:t>
      </w:r>
      <w:r w:rsidR="00A57BC5" w:rsidRPr="00BF4329">
        <w:rPr>
          <w:rFonts w:asciiTheme="minorHAnsi" w:hAnsiTheme="minorHAnsi" w:cs="Arial"/>
          <w:b/>
          <w:bCs/>
          <w:sz w:val="22"/>
          <w:szCs w:val="22"/>
        </w:rPr>
        <w:t>:</w:t>
      </w:r>
    </w:p>
    <w:p w:rsidR="00F41D8F" w:rsidRPr="00BF4329" w:rsidRDefault="007F49B8" w:rsidP="00F41D8F">
      <w:pPr>
        <w:rPr>
          <w:rFonts w:asciiTheme="minorHAnsi" w:hAnsiTheme="minorHAnsi" w:cs="Arial"/>
          <w:b/>
          <w:bCs/>
          <w:sz w:val="22"/>
          <w:szCs w:val="22"/>
        </w:rPr>
      </w:pPr>
      <w:r w:rsidRPr="00BF4329">
        <w:rPr>
          <w:rFonts w:asciiTheme="minorHAnsi" w:hAnsiTheme="minorHAnsi" w:cs="Arial"/>
          <w:b/>
          <w:bCs/>
          <w:sz w:val="22"/>
          <w:szCs w:val="22"/>
        </w:rPr>
        <w:t>Lecture</w:t>
      </w:r>
      <w:r w:rsidR="00815B29">
        <w:rPr>
          <w:rFonts w:asciiTheme="minorHAnsi" w:hAnsiTheme="minorHAnsi" w:cs="Arial"/>
          <w:b/>
          <w:bCs/>
          <w:sz w:val="22"/>
          <w:szCs w:val="22"/>
        </w:rPr>
        <w:t>:</w:t>
      </w:r>
    </w:p>
    <w:p w:rsidR="007F49B8" w:rsidRPr="00815B29" w:rsidRDefault="007F49B8" w:rsidP="00F41D8F">
      <w:pPr>
        <w:rPr>
          <w:rFonts w:asciiTheme="minorHAnsi" w:hAnsiTheme="minorHAnsi" w:cs="Arial"/>
          <w:bCs/>
          <w:sz w:val="22"/>
          <w:szCs w:val="22"/>
        </w:rPr>
      </w:pPr>
      <w:r w:rsidRPr="00815B29">
        <w:rPr>
          <w:rFonts w:asciiTheme="minorHAnsi" w:hAnsiTheme="minorHAnsi" w:cs="Arial"/>
          <w:bCs/>
          <w:sz w:val="22"/>
          <w:szCs w:val="22"/>
        </w:rPr>
        <w:t>Building REST services with Spring</w:t>
      </w:r>
    </w:p>
    <w:p w:rsidR="007F49B8" w:rsidRPr="00BF4329" w:rsidRDefault="007F49B8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Introduction to web services</w:t>
      </w:r>
    </w:p>
    <w:p w:rsidR="007F49B8" w:rsidRPr="00BF4329" w:rsidRDefault="00F41D8F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SOAP Vs RESTful web services</w:t>
      </w:r>
    </w:p>
    <w:p w:rsidR="007F49B8" w:rsidRPr="00BF4329" w:rsidRDefault="007F49B8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RESTful web service introduction</w:t>
      </w:r>
    </w:p>
    <w:p w:rsidR="007F49B8" w:rsidRPr="00BF4329" w:rsidRDefault="007F49B8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Create RES</w:t>
      </w:r>
      <w:r w:rsidR="00F41D8F" w:rsidRPr="00BF4329">
        <w:rPr>
          <w:rFonts w:asciiTheme="minorHAnsi" w:hAnsiTheme="minorHAnsi" w:cs="Arial"/>
          <w:bCs/>
          <w:sz w:val="22"/>
          <w:szCs w:val="22"/>
        </w:rPr>
        <w:t xml:space="preserve">Tful web service in java using Spring </w:t>
      </w:r>
      <w:r w:rsidR="00E950BE" w:rsidRPr="00BF4329">
        <w:rPr>
          <w:rFonts w:asciiTheme="minorHAnsi" w:hAnsiTheme="minorHAnsi" w:cs="Arial"/>
          <w:bCs/>
          <w:sz w:val="22"/>
          <w:szCs w:val="22"/>
        </w:rPr>
        <w:t>Boot</w:t>
      </w:r>
    </w:p>
    <w:p w:rsidR="007F49B8" w:rsidRPr="00BF4329" w:rsidRDefault="007F49B8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 xml:space="preserve">RESTful web service </w:t>
      </w:r>
      <w:r w:rsidR="00F41D8F" w:rsidRPr="00BF4329">
        <w:rPr>
          <w:rFonts w:asciiTheme="minorHAnsi" w:hAnsiTheme="minorHAnsi" w:cs="Arial"/>
          <w:bCs/>
          <w:sz w:val="22"/>
          <w:szCs w:val="22"/>
        </w:rPr>
        <w:t>JSON</w:t>
      </w:r>
      <w:r w:rsidRPr="00BF4329">
        <w:rPr>
          <w:rFonts w:asciiTheme="minorHAnsi" w:hAnsiTheme="minorHAnsi" w:cs="Arial"/>
          <w:bCs/>
          <w:sz w:val="22"/>
          <w:szCs w:val="22"/>
        </w:rPr>
        <w:t xml:space="preserve"> example</w:t>
      </w:r>
    </w:p>
    <w:p w:rsidR="007F49B8" w:rsidRPr="00BF4329" w:rsidRDefault="007F49B8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RESTful web service CRUD example</w:t>
      </w:r>
    </w:p>
    <w:p w:rsidR="003B7A9B" w:rsidRPr="00BF4329" w:rsidRDefault="003B7A9B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Using POSTMAN client to invoke REST API’s</w:t>
      </w:r>
    </w:p>
    <w:p w:rsidR="0088574F" w:rsidRPr="00BF4329" w:rsidRDefault="0088574F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REST service invocation using REST Template</w:t>
      </w:r>
    </w:p>
    <w:p w:rsidR="00033424" w:rsidRPr="00BF4329" w:rsidRDefault="00815B29" w:rsidP="00033424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Lab:</w:t>
      </w:r>
    </w:p>
    <w:p w:rsidR="004B38C2" w:rsidRPr="00BF4329" w:rsidRDefault="00B472F8" w:rsidP="004B38C2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 xml:space="preserve">Create REST </w:t>
      </w:r>
      <w:r w:rsidR="00D05349" w:rsidRPr="00BF4329">
        <w:rPr>
          <w:rFonts w:asciiTheme="minorHAnsi" w:hAnsiTheme="minorHAnsi" w:cs="Arial"/>
          <w:bCs/>
          <w:sz w:val="22"/>
          <w:szCs w:val="22"/>
        </w:rPr>
        <w:t>API</w:t>
      </w:r>
      <w:r w:rsidRPr="00BF4329">
        <w:rPr>
          <w:rFonts w:asciiTheme="minorHAnsi" w:hAnsiTheme="minorHAnsi" w:cs="Arial"/>
          <w:bCs/>
          <w:sz w:val="22"/>
          <w:szCs w:val="22"/>
        </w:rPr>
        <w:t xml:space="preserve"> for Employee Management</w:t>
      </w:r>
      <w:r w:rsidR="00D05349" w:rsidRPr="00BF4329">
        <w:rPr>
          <w:rFonts w:asciiTheme="minorHAnsi" w:hAnsiTheme="minorHAnsi" w:cs="Arial"/>
          <w:bCs/>
          <w:sz w:val="22"/>
          <w:szCs w:val="22"/>
        </w:rPr>
        <w:t xml:space="preserve"> using Spring Boot</w:t>
      </w:r>
    </w:p>
    <w:p w:rsidR="004B38C2" w:rsidRPr="00BF4329" w:rsidRDefault="004B38C2" w:rsidP="004B38C2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lastRenderedPageBreak/>
        <w:t>Invoke it from POSTMAN app</w:t>
      </w:r>
    </w:p>
    <w:p w:rsidR="00033424" w:rsidRPr="00BF4329" w:rsidRDefault="00BA4A32" w:rsidP="004B38C2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Invoke it from another Spring Boot Web application using REST Template</w:t>
      </w:r>
    </w:p>
    <w:p w:rsidR="006F3242" w:rsidRPr="00BF4329" w:rsidRDefault="006F3242" w:rsidP="00033424">
      <w:pPr>
        <w:rPr>
          <w:rFonts w:asciiTheme="minorHAnsi" w:hAnsiTheme="minorHAnsi" w:cs="Arial"/>
          <w:bCs/>
          <w:sz w:val="22"/>
          <w:szCs w:val="22"/>
        </w:rPr>
      </w:pPr>
    </w:p>
    <w:p w:rsidR="00D52469" w:rsidRPr="00BF4329" w:rsidRDefault="00D52469" w:rsidP="00D52469">
      <w:pPr>
        <w:rPr>
          <w:rFonts w:asciiTheme="minorHAnsi" w:hAnsiTheme="minorHAnsi" w:cs="Arial"/>
          <w:b/>
          <w:bCs/>
          <w:sz w:val="22"/>
          <w:szCs w:val="22"/>
        </w:rPr>
      </w:pPr>
      <w:r w:rsidRPr="00BF4329">
        <w:rPr>
          <w:rFonts w:asciiTheme="minorHAnsi" w:hAnsiTheme="minorHAnsi" w:cs="Arial"/>
          <w:b/>
          <w:bCs/>
          <w:sz w:val="22"/>
          <w:szCs w:val="22"/>
        </w:rPr>
        <w:t>Session 2</w:t>
      </w:r>
      <w:r w:rsidR="002F7A0C">
        <w:rPr>
          <w:rFonts w:asciiTheme="minorHAnsi" w:hAnsiTheme="minorHAnsi" w:cs="Arial"/>
          <w:b/>
          <w:bCs/>
          <w:sz w:val="22"/>
          <w:szCs w:val="22"/>
        </w:rPr>
        <w:t>2</w:t>
      </w:r>
      <w:r w:rsidRPr="00BF4329">
        <w:rPr>
          <w:rFonts w:asciiTheme="minorHAnsi" w:hAnsiTheme="minorHAnsi" w:cs="Arial"/>
          <w:b/>
          <w:bCs/>
          <w:sz w:val="22"/>
          <w:szCs w:val="22"/>
        </w:rPr>
        <w:t>:</w:t>
      </w:r>
    </w:p>
    <w:p w:rsidR="00D52469" w:rsidRPr="00BF4329" w:rsidRDefault="00D52469" w:rsidP="00D52469">
      <w:pPr>
        <w:rPr>
          <w:rFonts w:asciiTheme="minorHAnsi" w:hAnsiTheme="minorHAnsi" w:cs="Arial"/>
          <w:b/>
          <w:bCs/>
          <w:sz w:val="22"/>
          <w:szCs w:val="22"/>
        </w:rPr>
      </w:pPr>
      <w:r w:rsidRPr="00BF4329">
        <w:rPr>
          <w:rFonts w:asciiTheme="minorHAnsi" w:hAnsiTheme="minorHAnsi" w:cs="Arial"/>
          <w:b/>
          <w:bCs/>
          <w:sz w:val="22"/>
          <w:szCs w:val="22"/>
        </w:rPr>
        <w:t>Lecture</w:t>
      </w:r>
      <w:r w:rsidR="00815B29">
        <w:rPr>
          <w:rFonts w:asciiTheme="minorHAnsi" w:hAnsiTheme="minorHAnsi" w:cs="Arial"/>
          <w:b/>
          <w:bCs/>
          <w:sz w:val="22"/>
          <w:szCs w:val="22"/>
        </w:rPr>
        <w:t>:</w:t>
      </w:r>
    </w:p>
    <w:p w:rsidR="007F49B8" w:rsidRPr="00BF4329" w:rsidRDefault="007F49B8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Testing in Spring</w:t>
      </w:r>
    </w:p>
    <w:p w:rsidR="007F49B8" w:rsidRPr="00BF4329" w:rsidRDefault="007F49B8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 xml:space="preserve">Unit Testing of Spring </w:t>
      </w:r>
      <w:r w:rsidR="006C1121" w:rsidRPr="00BF4329">
        <w:rPr>
          <w:rFonts w:asciiTheme="minorHAnsi" w:hAnsiTheme="minorHAnsi" w:cs="Arial"/>
          <w:bCs/>
          <w:sz w:val="22"/>
          <w:szCs w:val="22"/>
        </w:rPr>
        <w:t>MVC Controllers:</w:t>
      </w:r>
    </w:p>
    <w:p w:rsidR="006C1121" w:rsidRPr="00BF4329" w:rsidRDefault="006C1121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Unit Testing of Spring Service Layer</w:t>
      </w:r>
    </w:p>
    <w:p w:rsidR="007F49B8" w:rsidRPr="00BF4329" w:rsidRDefault="007F49B8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Integration Testing of Spr</w:t>
      </w:r>
      <w:r w:rsidR="00FB34D6" w:rsidRPr="00BF4329">
        <w:rPr>
          <w:rFonts w:asciiTheme="minorHAnsi" w:hAnsiTheme="minorHAnsi" w:cs="Arial"/>
          <w:bCs/>
          <w:sz w:val="22"/>
          <w:szCs w:val="22"/>
        </w:rPr>
        <w:t>ing MVC Applications: REST API</w:t>
      </w:r>
    </w:p>
    <w:p w:rsidR="007F49B8" w:rsidRPr="00BF4329" w:rsidRDefault="007F49B8" w:rsidP="007F49B8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Unit Testing Spring M</w:t>
      </w:r>
      <w:r w:rsidR="006C1121" w:rsidRPr="00BF4329">
        <w:rPr>
          <w:rFonts w:asciiTheme="minorHAnsi" w:hAnsiTheme="minorHAnsi" w:cs="Arial"/>
          <w:bCs/>
          <w:sz w:val="22"/>
          <w:szCs w:val="22"/>
        </w:rPr>
        <w:t xml:space="preserve">VC Controllers with REST </w:t>
      </w:r>
    </w:p>
    <w:p w:rsidR="001D0922" w:rsidRPr="00BF4329" w:rsidRDefault="00815B29" w:rsidP="001D0922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Lab:</w:t>
      </w:r>
    </w:p>
    <w:p w:rsidR="001D0922" w:rsidRPr="00815B29" w:rsidRDefault="001D0922" w:rsidP="00815B29">
      <w:pPr>
        <w:pStyle w:val="ListParagraph"/>
        <w:numPr>
          <w:ilvl w:val="0"/>
          <w:numId w:val="31"/>
        </w:numPr>
        <w:rPr>
          <w:rFonts w:asciiTheme="minorHAnsi" w:hAnsiTheme="minorHAnsi" w:cs="Arial"/>
          <w:bCs/>
          <w:sz w:val="22"/>
          <w:szCs w:val="22"/>
        </w:rPr>
      </w:pPr>
      <w:r w:rsidRPr="00815B29">
        <w:rPr>
          <w:rFonts w:asciiTheme="minorHAnsi" w:hAnsiTheme="minorHAnsi" w:cs="Arial"/>
          <w:bCs/>
          <w:sz w:val="22"/>
          <w:szCs w:val="22"/>
        </w:rPr>
        <w:t>Design &amp; test Spring Application</w:t>
      </w:r>
    </w:p>
    <w:p w:rsidR="00255804" w:rsidRDefault="00255804" w:rsidP="00996B3A">
      <w:pPr>
        <w:rPr>
          <w:rFonts w:asciiTheme="minorHAnsi" w:hAnsiTheme="minorHAnsi" w:cs="Arial"/>
          <w:b/>
          <w:bCs/>
          <w:sz w:val="22"/>
          <w:szCs w:val="22"/>
        </w:rPr>
      </w:pPr>
    </w:p>
    <w:p w:rsidR="002F7A0C" w:rsidRPr="00BF4329" w:rsidRDefault="002F7A0C" w:rsidP="002F7A0C">
      <w:pPr>
        <w:rPr>
          <w:rFonts w:asciiTheme="minorHAnsi" w:hAnsiTheme="minorHAnsi" w:cs="Arial"/>
          <w:b/>
          <w:bCs/>
          <w:sz w:val="22"/>
          <w:szCs w:val="22"/>
        </w:rPr>
      </w:pPr>
      <w:r w:rsidRPr="00BF4329">
        <w:rPr>
          <w:rFonts w:asciiTheme="minorHAnsi" w:hAnsiTheme="minorHAnsi" w:cs="Arial"/>
          <w:b/>
          <w:bCs/>
          <w:sz w:val="22"/>
          <w:szCs w:val="22"/>
        </w:rPr>
        <w:t>Session 2</w:t>
      </w:r>
      <w:r>
        <w:rPr>
          <w:rFonts w:asciiTheme="minorHAnsi" w:hAnsiTheme="minorHAnsi" w:cs="Arial"/>
          <w:b/>
          <w:bCs/>
          <w:sz w:val="22"/>
          <w:szCs w:val="22"/>
        </w:rPr>
        <w:t>3 &amp; 24</w:t>
      </w:r>
      <w:r w:rsidRPr="00BF4329">
        <w:rPr>
          <w:rFonts w:asciiTheme="minorHAnsi" w:hAnsiTheme="minorHAnsi" w:cs="Arial"/>
          <w:b/>
          <w:bCs/>
          <w:sz w:val="22"/>
          <w:szCs w:val="22"/>
        </w:rPr>
        <w:t>:</w:t>
      </w:r>
    </w:p>
    <w:p w:rsidR="00996B3A" w:rsidRPr="00BF4329" w:rsidRDefault="00996B3A" w:rsidP="00996B3A">
      <w:pPr>
        <w:rPr>
          <w:rFonts w:asciiTheme="minorHAnsi" w:hAnsiTheme="minorHAnsi" w:cs="Arial"/>
          <w:b/>
          <w:bCs/>
          <w:sz w:val="22"/>
          <w:szCs w:val="22"/>
        </w:rPr>
      </w:pPr>
      <w:r w:rsidRPr="00BF4329">
        <w:rPr>
          <w:rFonts w:asciiTheme="minorHAnsi" w:hAnsiTheme="minorHAnsi" w:cs="Arial"/>
          <w:b/>
          <w:bCs/>
          <w:sz w:val="22"/>
          <w:szCs w:val="22"/>
        </w:rPr>
        <w:t>Lecture</w:t>
      </w:r>
      <w:r w:rsidR="00815B29">
        <w:rPr>
          <w:rFonts w:asciiTheme="minorHAnsi" w:hAnsiTheme="minorHAnsi" w:cs="Arial"/>
          <w:b/>
          <w:bCs/>
          <w:sz w:val="22"/>
          <w:szCs w:val="22"/>
        </w:rPr>
        <w:t>:</w:t>
      </w:r>
      <w:r w:rsidR="00AB78EF">
        <w:rPr>
          <w:rFonts w:asciiTheme="minorHAnsi" w:hAnsiTheme="minorHAnsi" w:cs="Arial"/>
          <w:b/>
          <w:bCs/>
          <w:sz w:val="22"/>
          <w:szCs w:val="22"/>
        </w:rPr>
        <w:t xml:space="preserve"> </w:t>
      </w:r>
    </w:p>
    <w:p w:rsidR="00996B3A" w:rsidRPr="00BF4329" w:rsidRDefault="00996B3A" w:rsidP="00996B3A">
      <w:pPr>
        <w:rPr>
          <w:rFonts w:asciiTheme="minorHAnsi" w:hAnsiTheme="minorHAnsi" w:cs="Arial"/>
          <w:b/>
          <w:sz w:val="22"/>
          <w:szCs w:val="22"/>
        </w:rPr>
      </w:pPr>
      <w:r w:rsidRPr="00BF4329">
        <w:rPr>
          <w:rFonts w:asciiTheme="minorHAnsi" w:hAnsiTheme="minorHAnsi" w:cs="Arial"/>
          <w:b/>
          <w:sz w:val="22"/>
          <w:szCs w:val="22"/>
        </w:rPr>
        <w:t>Securing Web Application with Spring Security</w:t>
      </w:r>
    </w:p>
    <w:p w:rsidR="00996B3A" w:rsidRPr="00BF4329" w:rsidRDefault="00614B3E" w:rsidP="00996B3A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What is Spring Security</w:t>
      </w:r>
    </w:p>
    <w:p w:rsidR="00614B3E" w:rsidRPr="00BF4329" w:rsidRDefault="00614B3E" w:rsidP="00996B3A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Spring Security with Spring Boot</w:t>
      </w:r>
    </w:p>
    <w:p w:rsidR="00614B3E" w:rsidRPr="00BF4329" w:rsidRDefault="00614B3E" w:rsidP="00996B3A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Basic Authentication</w:t>
      </w:r>
    </w:p>
    <w:p w:rsidR="00996B3A" w:rsidRPr="00BF4329" w:rsidRDefault="00614B3E" w:rsidP="00996B3A">
      <w:pPr>
        <w:numPr>
          <w:ilvl w:val="0"/>
          <w:numId w:val="21"/>
        </w:numPr>
        <w:tabs>
          <w:tab w:val="clear" w:pos="360"/>
        </w:tabs>
        <w:ind w:left="720"/>
        <w:rPr>
          <w:rFonts w:asciiTheme="minorHAnsi" w:hAnsiTheme="minorHAnsi" w:cs="Arial"/>
          <w:bCs/>
          <w:sz w:val="22"/>
          <w:szCs w:val="22"/>
        </w:rPr>
      </w:pPr>
      <w:r w:rsidRPr="00BF4329">
        <w:rPr>
          <w:rFonts w:asciiTheme="minorHAnsi" w:hAnsiTheme="minorHAnsi" w:cs="Arial"/>
          <w:bCs/>
          <w:sz w:val="22"/>
          <w:szCs w:val="22"/>
        </w:rPr>
        <w:t>Authentication with User credentials from Database and Authorization</w:t>
      </w:r>
    </w:p>
    <w:p w:rsidR="00996B3A" w:rsidRPr="00BF4329" w:rsidRDefault="00815B29" w:rsidP="00996B3A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Lab:</w:t>
      </w:r>
      <w:r w:rsidR="002F7A0C">
        <w:rPr>
          <w:rFonts w:asciiTheme="minorHAnsi" w:hAnsiTheme="minorHAnsi" w:cs="Arial"/>
          <w:b/>
          <w:sz w:val="22"/>
          <w:szCs w:val="22"/>
        </w:rPr>
        <w:t xml:space="preserve"> </w:t>
      </w:r>
      <w:r w:rsidR="002F7A0C" w:rsidRPr="002F7A0C">
        <w:rPr>
          <w:rFonts w:asciiTheme="minorHAnsi" w:hAnsiTheme="minorHAnsi" w:cs="Arial"/>
          <w:sz w:val="22"/>
          <w:szCs w:val="22"/>
        </w:rPr>
        <w:t>(2 hours)</w:t>
      </w:r>
    </w:p>
    <w:p w:rsidR="005602E5" w:rsidRPr="005602E5" w:rsidRDefault="00BA212E" w:rsidP="005602E5">
      <w:pPr>
        <w:pStyle w:val="ListParagraph"/>
        <w:numPr>
          <w:ilvl w:val="0"/>
          <w:numId w:val="31"/>
        </w:numPr>
        <w:rPr>
          <w:rFonts w:asciiTheme="minorHAnsi" w:hAnsiTheme="minorHAnsi" w:cs="Arial"/>
          <w:bCs/>
          <w:sz w:val="22"/>
          <w:szCs w:val="22"/>
        </w:rPr>
      </w:pPr>
      <w:r w:rsidRPr="00815B29">
        <w:rPr>
          <w:rFonts w:asciiTheme="minorHAnsi" w:hAnsiTheme="minorHAnsi" w:cs="Arial"/>
          <w:bCs/>
          <w:sz w:val="22"/>
          <w:szCs w:val="22"/>
        </w:rPr>
        <w:t>Secure the Spring Web application created in earlier exercise</w:t>
      </w:r>
      <w:r w:rsidR="005602E5" w:rsidRPr="005602E5">
        <w:rPr>
          <w:rFonts w:asciiTheme="minorHAnsi" w:hAnsiTheme="minorHAnsi" w:cs="Arial"/>
          <w:sz w:val="22"/>
          <w:szCs w:val="22"/>
        </w:rPr>
        <w:t>.</w:t>
      </w:r>
    </w:p>
    <w:p w:rsidR="00862E69" w:rsidRPr="00BF4329" w:rsidRDefault="00862E69" w:rsidP="004D4787">
      <w:pPr>
        <w:tabs>
          <w:tab w:val="left" w:pos="5865"/>
        </w:tabs>
        <w:ind w:left="720"/>
        <w:rPr>
          <w:rFonts w:asciiTheme="minorHAnsi" w:hAnsiTheme="minorHAnsi"/>
          <w:sz w:val="22"/>
          <w:szCs w:val="22"/>
        </w:rPr>
      </w:pPr>
    </w:p>
    <w:p w:rsidR="00862E69" w:rsidRPr="00BF4329" w:rsidRDefault="00862E69" w:rsidP="004D4787">
      <w:pPr>
        <w:tabs>
          <w:tab w:val="left" w:pos="5865"/>
        </w:tabs>
        <w:ind w:left="720"/>
        <w:rPr>
          <w:rFonts w:asciiTheme="minorHAnsi" w:hAnsiTheme="minorHAnsi"/>
          <w:sz w:val="22"/>
          <w:szCs w:val="22"/>
        </w:rPr>
      </w:pPr>
    </w:p>
    <w:p w:rsidR="00862E69" w:rsidRPr="00BF4329" w:rsidRDefault="00862E69" w:rsidP="002C5B47">
      <w:pPr>
        <w:tabs>
          <w:tab w:val="left" w:pos="5865"/>
        </w:tabs>
        <w:ind w:left="720"/>
        <w:rPr>
          <w:rFonts w:asciiTheme="minorHAnsi" w:hAnsiTheme="minorHAnsi"/>
          <w:sz w:val="22"/>
          <w:szCs w:val="22"/>
        </w:rPr>
      </w:pPr>
    </w:p>
    <w:sectPr w:rsidR="00862E69" w:rsidRPr="00BF4329" w:rsidSect="00A14177">
      <w:headerReference w:type="default" r:id="rId12"/>
      <w:footerReference w:type="even" r:id="rId13"/>
      <w:pgSz w:w="12240" w:h="15840" w:code="1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6D31" w:rsidRDefault="00C76D31">
      <w:r>
        <w:separator/>
      </w:r>
    </w:p>
  </w:endnote>
  <w:endnote w:type="continuationSeparator" w:id="1">
    <w:p w:rsidR="00C76D31" w:rsidRDefault="00C76D31">
      <w:r>
        <w:continuationSeparator/>
      </w:r>
    </w:p>
  </w:endnote>
  <w:endnote w:type="continuationNotice" w:id="2">
    <w:p w:rsidR="00C76D31" w:rsidRDefault="00C76D3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G Mincho Light J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CC4" w:rsidRDefault="004750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27CC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27CC4" w:rsidRDefault="00C27CC4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6D31" w:rsidRDefault="00C76D31">
      <w:r>
        <w:separator/>
      </w:r>
    </w:p>
  </w:footnote>
  <w:footnote w:type="continuationSeparator" w:id="1">
    <w:p w:rsidR="00C76D31" w:rsidRDefault="00C76D31">
      <w:r>
        <w:continuationSeparator/>
      </w:r>
    </w:p>
  </w:footnote>
  <w:footnote w:type="continuationNotice" w:id="2">
    <w:p w:rsidR="00C76D31" w:rsidRDefault="00C76D3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CC4" w:rsidRDefault="00CA09B4" w:rsidP="00CA09B4">
    <w:pPr>
      <w:pStyle w:val="Header"/>
      <w:tabs>
        <w:tab w:val="clear" w:pos="4320"/>
        <w:tab w:val="clear" w:pos="8640"/>
      </w:tabs>
      <w:jc w:val="right"/>
      <w:rPr>
        <w:rFonts w:ascii="Arial" w:hAnsi="Arial" w:cs="Arial"/>
        <w:i/>
      </w:rPr>
    </w:pPr>
    <w:r w:rsidRPr="00CA09B4">
      <w:rPr>
        <w:rFonts w:ascii="Arial" w:hAnsi="Arial" w:cs="Arial"/>
        <w:i/>
        <w:noProof/>
        <w:lang w:val="en-IN" w:eastAsia="en-IN"/>
      </w:rPr>
      <w:drawing>
        <wp:inline distT="0" distB="0" distL="0" distR="0">
          <wp:extent cx="509270" cy="362585"/>
          <wp:effectExtent l="19050" t="0" r="5080" b="0"/>
          <wp:docPr id="3" name="Picture 0" descr="C-DAC Logo (colour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C-DAC Logo (colour)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362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24"/>
    <w:lvl w:ilvl="0">
      <w:start w:val="1"/>
      <w:numFmt w:val="bullet"/>
      <w:suff w:val="nothing"/>
      <w:lvlText w:val=""/>
      <w:lvlJc w:val="left"/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">
    <w:nsid w:val="00000002"/>
    <w:multiLevelType w:val="multilevel"/>
    <w:tmpl w:val="00000002"/>
    <w:name w:val="WW8Num25"/>
    <w:lvl w:ilvl="0">
      <w:start w:val="1"/>
      <w:numFmt w:val="bullet"/>
      <w:suff w:val="nothing"/>
      <w:lvlText w:val=""/>
      <w:lvlJc w:val="left"/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8Num34"/>
    <w:lvl w:ilvl="0">
      <w:start w:val="1"/>
      <w:numFmt w:val="bullet"/>
      <w:suff w:val="nothing"/>
      <w:lvlText w:val=""/>
      <w:lvlJc w:val="left"/>
      <w:rPr>
        <w:rFonts w:ascii="Symbol" w:hAnsi="Symbol"/>
      </w:rPr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3">
    <w:nsid w:val="00000004"/>
    <w:multiLevelType w:val="multilevel"/>
    <w:tmpl w:val="00000004"/>
    <w:name w:val="WW8Num43"/>
    <w:lvl w:ilvl="0">
      <w:start w:val="1"/>
      <w:numFmt w:val="bullet"/>
      <w:suff w:val="nothing"/>
      <w:lvlText w:val=""/>
      <w:lvlJc w:val="left"/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8Num47"/>
    <w:lvl w:ilvl="0">
      <w:start w:val="1"/>
      <w:numFmt w:val="bullet"/>
      <w:suff w:val="nothing"/>
      <w:lvlText w:val=""/>
      <w:lvlJc w:val="left"/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5">
    <w:nsid w:val="00000006"/>
    <w:multiLevelType w:val="multilevel"/>
    <w:tmpl w:val="00000006"/>
    <w:name w:val="WW8Num50"/>
    <w:lvl w:ilvl="0">
      <w:start w:val="1"/>
      <w:numFmt w:val="bullet"/>
      <w:suff w:val="nothing"/>
      <w:lvlText w:val=""/>
      <w:lvlJc w:val="left"/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6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pStyle w:val="Heading3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7">
    <w:nsid w:val="00527732"/>
    <w:multiLevelType w:val="hybridMultilevel"/>
    <w:tmpl w:val="DA208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9B16F57"/>
    <w:multiLevelType w:val="hybridMultilevel"/>
    <w:tmpl w:val="4F40A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6B135E"/>
    <w:multiLevelType w:val="hybridMultilevel"/>
    <w:tmpl w:val="78BA0286"/>
    <w:lvl w:ilvl="0" w:tplc="CD1A022E">
      <w:start w:val="1"/>
      <w:numFmt w:val="bullet"/>
      <w:lvlText w:val="º"/>
      <w:lvlJc w:val="left"/>
      <w:pPr>
        <w:ind w:left="108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021037F"/>
    <w:multiLevelType w:val="hybridMultilevel"/>
    <w:tmpl w:val="7DC20FC6"/>
    <w:lvl w:ilvl="0" w:tplc="CD1A022E">
      <w:start w:val="1"/>
      <w:numFmt w:val="bullet"/>
      <w:lvlText w:val="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DD0B9D"/>
    <w:multiLevelType w:val="singleLevel"/>
    <w:tmpl w:val="B69639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5BD2525"/>
    <w:multiLevelType w:val="hybridMultilevel"/>
    <w:tmpl w:val="311EB3B2"/>
    <w:lvl w:ilvl="0" w:tplc="CD1A022E">
      <w:start w:val="1"/>
      <w:numFmt w:val="bullet"/>
      <w:lvlText w:val="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8ED626C"/>
    <w:multiLevelType w:val="hybridMultilevel"/>
    <w:tmpl w:val="3B98838C"/>
    <w:lvl w:ilvl="0" w:tplc="CD1A022E">
      <w:start w:val="1"/>
      <w:numFmt w:val="bullet"/>
      <w:lvlText w:val="º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EE4651"/>
    <w:multiLevelType w:val="hybridMultilevel"/>
    <w:tmpl w:val="7A208E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0047E2A"/>
    <w:multiLevelType w:val="hybridMultilevel"/>
    <w:tmpl w:val="E01667FA"/>
    <w:lvl w:ilvl="0" w:tplc="AE5CA9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647BFF"/>
    <w:multiLevelType w:val="multilevel"/>
    <w:tmpl w:val="00000003"/>
    <w:lvl w:ilvl="0">
      <w:start w:val="1"/>
      <w:numFmt w:val="bullet"/>
      <w:lvlText w:val="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17">
    <w:nsid w:val="24744029"/>
    <w:multiLevelType w:val="hybridMultilevel"/>
    <w:tmpl w:val="51A6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C37462"/>
    <w:multiLevelType w:val="hybridMultilevel"/>
    <w:tmpl w:val="2F9E1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8C5A26"/>
    <w:multiLevelType w:val="hybridMultilevel"/>
    <w:tmpl w:val="7078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B9053D"/>
    <w:multiLevelType w:val="multilevel"/>
    <w:tmpl w:val="00000003"/>
    <w:lvl w:ilvl="0">
      <w:start w:val="1"/>
      <w:numFmt w:val="bullet"/>
      <w:lvlText w:val="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21">
    <w:nsid w:val="3B8934E3"/>
    <w:multiLevelType w:val="hybridMultilevel"/>
    <w:tmpl w:val="2C9A935A"/>
    <w:lvl w:ilvl="0" w:tplc="CD1A022E">
      <w:start w:val="1"/>
      <w:numFmt w:val="bullet"/>
      <w:lvlText w:val="º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B83095"/>
    <w:multiLevelType w:val="hybridMultilevel"/>
    <w:tmpl w:val="10585C98"/>
    <w:lvl w:ilvl="0" w:tplc="CD1A022E">
      <w:start w:val="1"/>
      <w:numFmt w:val="bullet"/>
      <w:lvlText w:val="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09E2234"/>
    <w:multiLevelType w:val="hybridMultilevel"/>
    <w:tmpl w:val="A9A8231E"/>
    <w:lvl w:ilvl="0" w:tplc="CF70846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4C5705"/>
    <w:multiLevelType w:val="hybridMultilevel"/>
    <w:tmpl w:val="249A721C"/>
    <w:lvl w:ilvl="0" w:tplc="CD1A022E">
      <w:start w:val="1"/>
      <w:numFmt w:val="bullet"/>
      <w:lvlText w:val="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8D97A93"/>
    <w:multiLevelType w:val="multilevel"/>
    <w:tmpl w:val="00000002"/>
    <w:lvl w:ilvl="0">
      <w:start w:val="1"/>
      <w:numFmt w:val="bullet"/>
      <w:lvlText w:val="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6">
    <w:nsid w:val="517F28E9"/>
    <w:multiLevelType w:val="hybridMultilevel"/>
    <w:tmpl w:val="1D28E9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DD1D52"/>
    <w:multiLevelType w:val="hybridMultilevel"/>
    <w:tmpl w:val="16B2FD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376EC0"/>
    <w:multiLevelType w:val="singleLevel"/>
    <w:tmpl w:val="AE5CA9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8BF6B46"/>
    <w:multiLevelType w:val="hybridMultilevel"/>
    <w:tmpl w:val="630C47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8A6D30"/>
    <w:multiLevelType w:val="hybridMultilevel"/>
    <w:tmpl w:val="2060782A"/>
    <w:lvl w:ilvl="0" w:tplc="CD1A022E">
      <w:start w:val="1"/>
      <w:numFmt w:val="bullet"/>
      <w:lvlText w:val="º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B656BD"/>
    <w:multiLevelType w:val="hybridMultilevel"/>
    <w:tmpl w:val="C6F08898"/>
    <w:lvl w:ilvl="0" w:tplc="C71E4D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E21458"/>
    <w:multiLevelType w:val="hybridMultilevel"/>
    <w:tmpl w:val="80BAE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3443AF"/>
    <w:multiLevelType w:val="hybridMultilevel"/>
    <w:tmpl w:val="7A208E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25501EC"/>
    <w:multiLevelType w:val="hybridMultilevel"/>
    <w:tmpl w:val="E7E6E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367249"/>
    <w:multiLevelType w:val="hybridMultilevel"/>
    <w:tmpl w:val="D9C014F0"/>
    <w:lvl w:ilvl="0" w:tplc="CD1A022E">
      <w:start w:val="1"/>
      <w:numFmt w:val="bullet"/>
      <w:lvlText w:val="º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AB4425"/>
    <w:multiLevelType w:val="multilevel"/>
    <w:tmpl w:val="530428E2"/>
    <w:lvl w:ilvl="0">
      <w:start w:val="1"/>
      <w:numFmt w:val="bullet"/>
      <w:lvlText w:val="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num w:numId="1">
    <w:abstractNumId w:val="6"/>
  </w:num>
  <w:num w:numId="2">
    <w:abstractNumId w:val="14"/>
  </w:num>
  <w:num w:numId="3">
    <w:abstractNumId w:val="16"/>
  </w:num>
  <w:num w:numId="4">
    <w:abstractNumId w:val="24"/>
  </w:num>
  <w:num w:numId="5">
    <w:abstractNumId w:val="10"/>
  </w:num>
  <w:num w:numId="6">
    <w:abstractNumId w:val="22"/>
  </w:num>
  <w:num w:numId="7">
    <w:abstractNumId w:val="25"/>
  </w:num>
  <w:num w:numId="8">
    <w:abstractNumId w:val="20"/>
  </w:num>
  <w:num w:numId="9">
    <w:abstractNumId w:val="12"/>
  </w:num>
  <w:num w:numId="10">
    <w:abstractNumId w:val="36"/>
  </w:num>
  <w:num w:numId="11">
    <w:abstractNumId w:val="35"/>
  </w:num>
  <w:num w:numId="12">
    <w:abstractNumId w:val="21"/>
  </w:num>
  <w:num w:numId="13">
    <w:abstractNumId w:val="13"/>
  </w:num>
  <w:num w:numId="14">
    <w:abstractNumId w:val="30"/>
  </w:num>
  <w:num w:numId="15">
    <w:abstractNumId w:val="9"/>
  </w:num>
  <w:num w:numId="16">
    <w:abstractNumId w:val="6"/>
  </w:num>
  <w:num w:numId="17">
    <w:abstractNumId w:val="6"/>
  </w:num>
  <w:num w:numId="18">
    <w:abstractNumId w:val="6"/>
  </w:num>
  <w:num w:numId="19">
    <w:abstractNumId w:val="33"/>
  </w:num>
  <w:num w:numId="20">
    <w:abstractNumId w:val="18"/>
  </w:num>
  <w:num w:numId="21">
    <w:abstractNumId w:val="28"/>
  </w:num>
  <w:num w:numId="22">
    <w:abstractNumId w:val="11"/>
  </w:num>
  <w:num w:numId="23">
    <w:abstractNumId w:val="31"/>
  </w:num>
  <w:num w:numId="24">
    <w:abstractNumId w:val="8"/>
  </w:num>
  <w:num w:numId="25">
    <w:abstractNumId w:val="29"/>
  </w:num>
  <w:num w:numId="26">
    <w:abstractNumId w:val="32"/>
  </w:num>
  <w:num w:numId="27">
    <w:abstractNumId w:val="15"/>
  </w:num>
  <w:num w:numId="28">
    <w:abstractNumId w:val="23"/>
  </w:num>
  <w:num w:numId="29">
    <w:abstractNumId w:val="17"/>
  </w:num>
  <w:num w:numId="30">
    <w:abstractNumId w:val="34"/>
  </w:num>
  <w:num w:numId="31">
    <w:abstractNumId w:val="7"/>
  </w:num>
  <w:num w:numId="32">
    <w:abstractNumId w:val="19"/>
  </w:num>
  <w:num w:numId="33">
    <w:abstractNumId w:val="26"/>
  </w:num>
  <w:num w:numId="34">
    <w:abstractNumId w:val="27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4338"/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DD0E94"/>
    <w:rsid w:val="00001A60"/>
    <w:rsid w:val="00005B6D"/>
    <w:rsid w:val="00006F0A"/>
    <w:rsid w:val="00015098"/>
    <w:rsid w:val="00017C0D"/>
    <w:rsid w:val="000231F0"/>
    <w:rsid w:val="000233FA"/>
    <w:rsid w:val="00026B52"/>
    <w:rsid w:val="00031FC8"/>
    <w:rsid w:val="00033424"/>
    <w:rsid w:val="00034896"/>
    <w:rsid w:val="00035190"/>
    <w:rsid w:val="00045AAB"/>
    <w:rsid w:val="00047EEB"/>
    <w:rsid w:val="00054CE9"/>
    <w:rsid w:val="000563F1"/>
    <w:rsid w:val="000606CC"/>
    <w:rsid w:val="00062C33"/>
    <w:rsid w:val="00063D60"/>
    <w:rsid w:val="00065404"/>
    <w:rsid w:val="000674ED"/>
    <w:rsid w:val="00072A86"/>
    <w:rsid w:val="00073310"/>
    <w:rsid w:val="0007370D"/>
    <w:rsid w:val="000754FA"/>
    <w:rsid w:val="000774E6"/>
    <w:rsid w:val="00077EA0"/>
    <w:rsid w:val="00087F92"/>
    <w:rsid w:val="00090AFD"/>
    <w:rsid w:val="00092F76"/>
    <w:rsid w:val="000A484E"/>
    <w:rsid w:val="000B7CBA"/>
    <w:rsid w:val="000C273A"/>
    <w:rsid w:val="000C31C5"/>
    <w:rsid w:val="000C5555"/>
    <w:rsid w:val="000D01CD"/>
    <w:rsid w:val="000D0A37"/>
    <w:rsid w:val="000D38A4"/>
    <w:rsid w:val="000E14BE"/>
    <w:rsid w:val="000E624E"/>
    <w:rsid w:val="000E6544"/>
    <w:rsid w:val="000F1940"/>
    <w:rsid w:val="000F353B"/>
    <w:rsid w:val="000F67C1"/>
    <w:rsid w:val="00106B63"/>
    <w:rsid w:val="00114A85"/>
    <w:rsid w:val="00114EF8"/>
    <w:rsid w:val="001349F2"/>
    <w:rsid w:val="00142D8D"/>
    <w:rsid w:val="00145929"/>
    <w:rsid w:val="00146864"/>
    <w:rsid w:val="00150D2E"/>
    <w:rsid w:val="00152614"/>
    <w:rsid w:val="00153E5E"/>
    <w:rsid w:val="00153EED"/>
    <w:rsid w:val="00156D2D"/>
    <w:rsid w:val="00156D5A"/>
    <w:rsid w:val="00172143"/>
    <w:rsid w:val="00173C6B"/>
    <w:rsid w:val="00181682"/>
    <w:rsid w:val="00194934"/>
    <w:rsid w:val="001A1697"/>
    <w:rsid w:val="001A63BE"/>
    <w:rsid w:val="001B0CA0"/>
    <w:rsid w:val="001B5C6D"/>
    <w:rsid w:val="001C5C98"/>
    <w:rsid w:val="001D0435"/>
    <w:rsid w:val="001D0922"/>
    <w:rsid w:val="001D0D83"/>
    <w:rsid w:val="001D185E"/>
    <w:rsid w:val="001D7A8C"/>
    <w:rsid w:val="001E3458"/>
    <w:rsid w:val="001E46A8"/>
    <w:rsid w:val="001E4DC1"/>
    <w:rsid w:val="001E6988"/>
    <w:rsid w:val="001E6D9A"/>
    <w:rsid w:val="001F06AF"/>
    <w:rsid w:val="001F0785"/>
    <w:rsid w:val="001F0C8E"/>
    <w:rsid w:val="001F1957"/>
    <w:rsid w:val="001F7900"/>
    <w:rsid w:val="00200171"/>
    <w:rsid w:val="002009C3"/>
    <w:rsid w:val="00200ED9"/>
    <w:rsid w:val="00206166"/>
    <w:rsid w:val="002118FD"/>
    <w:rsid w:val="00212857"/>
    <w:rsid w:val="00222BA8"/>
    <w:rsid w:val="002237FA"/>
    <w:rsid w:val="002274F3"/>
    <w:rsid w:val="00231979"/>
    <w:rsid w:val="00232855"/>
    <w:rsid w:val="002366A6"/>
    <w:rsid w:val="00241FB2"/>
    <w:rsid w:val="002456CC"/>
    <w:rsid w:val="00245E5F"/>
    <w:rsid w:val="00247194"/>
    <w:rsid w:val="0024757C"/>
    <w:rsid w:val="002555C1"/>
    <w:rsid w:val="00255804"/>
    <w:rsid w:val="00260222"/>
    <w:rsid w:val="002609A8"/>
    <w:rsid w:val="002649EB"/>
    <w:rsid w:val="00266E3A"/>
    <w:rsid w:val="002705ED"/>
    <w:rsid w:val="00274E4F"/>
    <w:rsid w:val="002765B1"/>
    <w:rsid w:val="00280F59"/>
    <w:rsid w:val="00281A63"/>
    <w:rsid w:val="002869AB"/>
    <w:rsid w:val="002900B3"/>
    <w:rsid w:val="00290EA2"/>
    <w:rsid w:val="0029158F"/>
    <w:rsid w:val="002941AB"/>
    <w:rsid w:val="00294586"/>
    <w:rsid w:val="00297D80"/>
    <w:rsid w:val="002A0BC7"/>
    <w:rsid w:val="002A0D6F"/>
    <w:rsid w:val="002A140D"/>
    <w:rsid w:val="002A1B48"/>
    <w:rsid w:val="002A261A"/>
    <w:rsid w:val="002A30F3"/>
    <w:rsid w:val="002A7027"/>
    <w:rsid w:val="002B15EF"/>
    <w:rsid w:val="002B1E4C"/>
    <w:rsid w:val="002B2AE8"/>
    <w:rsid w:val="002C1CA6"/>
    <w:rsid w:val="002C5B47"/>
    <w:rsid w:val="002C6B05"/>
    <w:rsid w:val="002C77AA"/>
    <w:rsid w:val="002D15BF"/>
    <w:rsid w:val="002D4B09"/>
    <w:rsid w:val="002D754E"/>
    <w:rsid w:val="002D7730"/>
    <w:rsid w:val="002F0E40"/>
    <w:rsid w:val="002F7116"/>
    <w:rsid w:val="002F7A0C"/>
    <w:rsid w:val="00313249"/>
    <w:rsid w:val="00330A10"/>
    <w:rsid w:val="00333482"/>
    <w:rsid w:val="00337D0F"/>
    <w:rsid w:val="0034144E"/>
    <w:rsid w:val="003428C2"/>
    <w:rsid w:val="00345AA4"/>
    <w:rsid w:val="00355296"/>
    <w:rsid w:val="00360CEA"/>
    <w:rsid w:val="0036121C"/>
    <w:rsid w:val="0036380A"/>
    <w:rsid w:val="00363E16"/>
    <w:rsid w:val="00364C3F"/>
    <w:rsid w:val="00372B84"/>
    <w:rsid w:val="00373798"/>
    <w:rsid w:val="00374023"/>
    <w:rsid w:val="003836C4"/>
    <w:rsid w:val="00384049"/>
    <w:rsid w:val="0039275C"/>
    <w:rsid w:val="00392D01"/>
    <w:rsid w:val="003937E8"/>
    <w:rsid w:val="00393EB2"/>
    <w:rsid w:val="003A5C00"/>
    <w:rsid w:val="003B0AF8"/>
    <w:rsid w:val="003B548B"/>
    <w:rsid w:val="003B7A9B"/>
    <w:rsid w:val="003C466E"/>
    <w:rsid w:val="003C5A63"/>
    <w:rsid w:val="003D0AA9"/>
    <w:rsid w:val="003D3657"/>
    <w:rsid w:val="003D4F31"/>
    <w:rsid w:val="003D5669"/>
    <w:rsid w:val="003E15C3"/>
    <w:rsid w:val="003E3254"/>
    <w:rsid w:val="003E352B"/>
    <w:rsid w:val="00400376"/>
    <w:rsid w:val="00401792"/>
    <w:rsid w:val="004050B2"/>
    <w:rsid w:val="0040692E"/>
    <w:rsid w:val="00406972"/>
    <w:rsid w:val="00412AAF"/>
    <w:rsid w:val="004139F1"/>
    <w:rsid w:val="00414691"/>
    <w:rsid w:val="00414BFD"/>
    <w:rsid w:val="0041743D"/>
    <w:rsid w:val="0042076F"/>
    <w:rsid w:val="004308A6"/>
    <w:rsid w:val="00432CC2"/>
    <w:rsid w:val="00435AEB"/>
    <w:rsid w:val="0043640C"/>
    <w:rsid w:val="00441EBD"/>
    <w:rsid w:val="00444627"/>
    <w:rsid w:val="00456546"/>
    <w:rsid w:val="004750C0"/>
    <w:rsid w:val="00476E11"/>
    <w:rsid w:val="004806D7"/>
    <w:rsid w:val="0048415C"/>
    <w:rsid w:val="004968E2"/>
    <w:rsid w:val="00496E9D"/>
    <w:rsid w:val="004A01E6"/>
    <w:rsid w:val="004A1996"/>
    <w:rsid w:val="004B38C2"/>
    <w:rsid w:val="004B6896"/>
    <w:rsid w:val="004C2DBF"/>
    <w:rsid w:val="004C31CB"/>
    <w:rsid w:val="004C6AE4"/>
    <w:rsid w:val="004C6E5E"/>
    <w:rsid w:val="004C7EF8"/>
    <w:rsid w:val="004D1C9B"/>
    <w:rsid w:val="004D3BC8"/>
    <w:rsid w:val="004D4787"/>
    <w:rsid w:val="004E206E"/>
    <w:rsid w:val="004E554E"/>
    <w:rsid w:val="00505D39"/>
    <w:rsid w:val="00506936"/>
    <w:rsid w:val="00506F8F"/>
    <w:rsid w:val="00520F3A"/>
    <w:rsid w:val="005223CF"/>
    <w:rsid w:val="00535D66"/>
    <w:rsid w:val="00536E99"/>
    <w:rsid w:val="005602E5"/>
    <w:rsid w:val="0056235D"/>
    <w:rsid w:val="00564C3E"/>
    <w:rsid w:val="005706F9"/>
    <w:rsid w:val="00574D7E"/>
    <w:rsid w:val="00577CD1"/>
    <w:rsid w:val="00581F1B"/>
    <w:rsid w:val="005829A4"/>
    <w:rsid w:val="005A252F"/>
    <w:rsid w:val="005A3F23"/>
    <w:rsid w:val="005A6EE6"/>
    <w:rsid w:val="005A74A0"/>
    <w:rsid w:val="005A7E3D"/>
    <w:rsid w:val="005B1BDF"/>
    <w:rsid w:val="005B45E1"/>
    <w:rsid w:val="005C3E06"/>
    <w:rsid w:val="005C73DC"/>
    <w:rsid w:val="005D08E0"/>
    <w:rsid w:val="005D335E"/>
    <w:rsid w:val="005E087D"/>
    <w:rsid w:val="005F3C34"/>
    <w:rsid w:val="00600232"/>
    <w:rsid w:val="0060191C"/>
    <w:rsid w:val="00602A41"/>
    <w:rsid w:val="006073C1"/>
    <w:rsid w:val="006120CF"/>
    <w:rsid w:val="00614B3E"/>
    <w:rsid w:val="00616C22"/>
    <w:rsid w:val="006229D5"/>
    <w:rsid w:val="00622E1F"/>
    <w:rsid w:val="00643EFD"/>
    <w:rsid w:val="00644A1F"/>
    <w:rsid w:val="00644F57"/>
    <w:rsid w:val="006503D9"/>
    <w:rsid w:val="006539D1"/>
    <w:rsid w:val="00664577"/>
    <w:rsid w:val="006646E7"/>
    <w:rsid w:val="00664AFC"/>
    <w:rsid w:val="006703CD"/>
    <w:rsid w:val="00671C36"/>
    <w:rsid w:val="00682882"/>
    <w:rsid w:val="00682CB3"/>
    <w:rsid w:val="00684335"/>
    <w:rsid w:val="006904E5"/>
    <w:rsid w:val="00692801"/>
    <w:rsid w:val="00696573"/>
    <w:rsid w:val="00696F63"/>
    <w:rsid w:val="00697D2E"/>
    <w:rsid w:val="006A682A"/>
    <w:rsid w:val="006B736A"/>
    <w:rsid w:val="006C1121"/>
    <w:rsid w:val="006C2BBF"/>
    <w:rsid w:val="006C5C4C"/>
    <w:rsid w:val="006C7CD7"/>
    <w:rsid w:val="006D0821"/>
    <w:rsid w:val="006D57DF"/>
    <w:rsid w:val="006D7FA0"/>
    <w:rsid w:val="006E60F0"/>
    <w:rsid w:val="006F1094"/>
    <w:rsid w:val="006F1F61"/>
    <w:rsid w:val="006F274B"/>
    <w:rsid w:val="006F2FAF"/>
    <w:rsid w:val="006F3242"/>
    <w:rsid w:val="006F3925"/>
    <w:rsid w:val="006F6E91"/>
    <w:rsid w:val="006F7582"/>
    <w:rsid w:val="006F7AFD"/>
    <w:rsid w:val="00710AED"/>
    <w:rsid w:val="007110B1"/>
    <w:rsid w:val="00711CEC"/>
    <w:rsid w:val="00716612"/>
    <w:rsid w:val="00720A68"/>
    <w:rsid w:val="00730E0F"/>
    <w:rsid w:val="007376F2"/>
    <w:rsid w:val="00744326"/>
    <w:rsid w:val="00760328"/>
    <w:rsid w:val="00765BF6"/>
    <w:rsid w:val="007662EC"/>
    <w:rsid w:val="007668F9"/>
    <w:rsid w:val="00773469"/>
    <w:rsid w:val="00780D39"/>
    <w:rsid w:val="007825B7"/>
    <w:rsid w:val="00784244"/>
    <w:rsid w:val="007A0045"/>
    <w:rsid w:val="007A07A6"/>
    <w:rsid w:val="007A5C1C"/>
    <w:rsid w:val="007B4E50"/>
    <w:rsid w:val="007B5F54"/>
    <w:rsid w:val="007C1C55"/>
    <w:rsid w:val="007C456D"/>
    <w:rsid w:val="007C5ED1"/>
    <w:rsid w:val="007C6D5D"/>
    <w:rsid w:val="007D0189"/>
    <w:rsid w:val="007E0458"/>
    <w:rsid w:val="007E175D"/>
    <w:rsid w:val="007F49B8"/>
    <w:rsid w:val="0080130E"/>
    <w:rsid w:val="008038DD"/>
    <w:rsid w:val="008075E7"/>
    <w:rsid w:val="00814CE8"/>
    <w:rsid w:val="00815B29"/>
    <w:rsid w:val="008162D9"/>
    <w:rsid w:val="0081707B"/>
    <w:rsid w:val="008174E9"/>
    <w:rsid w:val="00824499"/>
    <w:rsid w:val="00827D8D"/>
    <w:rsid w:val="008304DB"/>
    <w:rsid w:val="008318E2"/>
    <w:rsid w:val="00833DBD"/>
    <w:rsid w:val="0083777F"/>
    <w:rsid w:val="008406A6"/>
    <w:rsid w:val="00842ACA"/>
    <w:rsid w:val="00843EF2"/>
    <w:rsid w:val="0084654F"/>
    <w:rsid w:val="00851961"/>
    <w:rsid w:val="0085452E"/>
    <w:rsid w:val="00854A05"/>
    <w:rsid w:val="00854EEA"/>
    <w:rsid w:val="0085657E"/>
    <w:rsid w:val="008574E0"/>
    <w:rsid w:val="00857FC4"/>
    <w:rsid w:val="00860139"/>
    <w:rsid w:val="00862E69"/>
    <w:rsid w:val="00863B32"/>
    <w:rsid w:val="00865E73"/>
    <w:rsid w:val="00873A36"/>
    <w:rsid w:val="00877672"/>
    <w:rsid w:val="0088574F"/>
    <w:rsid w:val="00896C53"/>
    <w:rsid w:val="008A7527"/>
    <w:rsid w:val="008A7CAF"/>
    <w:rsid w:val="008B063E"/>
    <w:rsid w:val="008C1C58"/>
    <w:rsid w:val="008C68AC"/>
    <w:rsid w:val="008D0C7C"/>
    <w:rsid w:val="008D3EAD"/>
    <w:rsid w:val="008D614E"/>
    <w:rsid w:val="008D78D0"/>
    <w:rsid w:val="008D7B48"/>
    <w:rsid w:val="008E1088"/>
    <w:rsid w:val="008E284C"/>
    <w:rsid w:val="008E6B0D"/>
    <w:rsid w:val="008F1045"/>
    <w:rsid w:val="00906F78"/>
    <w:rsid w:val="00911325"/>
    <w:rsid w:val="009118DA"/>
    <w:rsid w:val="009143ED"/>
    <w:rsid w:val="00915667"/>
    <w:rsid w:val="00915EA3"/>
    <w:rsid w:val="00925312"/>
    <w:rsid w:val="009261DA"/>
    <w:rsid w:val="00931D1C"/>
    <w:rsid w:val="0093395F"/>
    <w:rsid w:val="00933C0A"/>
    <w:rsid w:val="009354B2"/>
    <w:rsid w:val="00942403"/>
    <w:rsid w:val="00944354"/>
    <w:rsid w:val="00947536"/>
    <w:rsid w:val="00951502"/>
    <w:rsid w:val="0096502B"/>
    <w:rsid w:val="00970368"/>
    <w:rsid w:val="00971350"/>
    <w:rsid w:val="00980A5D"/>
    <w:rsid w:val="00984B35"/>
    <w:rsid w:val="009864C7"/>
    <w:rsid w:val="009901B7"/>
    <w:rsid w:val="00992AE5"/>
    <w:rsid w:val="009947BB"/>
    <w:rsid w:val="00994977"/>
    <w:rsid w:val="00996B3A"/>
    <w:rsid w:val="009A3E56"/>
    <w:rsid w:val="009A430C"/>
    <w:rsid w:val="009B0891"/>
    <w:rsid w:val="009B2669"/>
    <w:rsid w:val="009B2B84"/>
    <w:rsid w:val="009B3DDB"/>
    <w:rsid w:val="009B4314"/>
    <w:rsid w:val="009B4D03"/>
    <w:rsid w:val="009B5698"/>
    <w:rsid w:val="009C078A"/>
    <w:rsid w:val="009C4EC5"/>
    <w:rsid w:val="009C58F1"/>
    <w:rsid w:val="009C7400"/>
    <w:rsid w:val="009D560E"/>
    <w:rsid w:val="009E1F6E"/>
    <w:rsid w:val="009E321B"/>
    <w:rsid w:val="009F24A8"/>
    <w:rsid w:val="009F5670"/>
    <w:rsid w:val="009F567B"/>
    <w:rsid w:val="009F738A"/>
    <w:rsid w:val="00A0037B"/>
    <w:rsid w:val="00A00C13"/>
    <w:rsid w:val="00A02401"/>
    <w:rsid w:val="00A0331D"/>
    <w:rsid w:val="00A03414"/>
    <w:rsid w:val="00A05D92"/>
    <w:rsid w:val="00A05FD0"/>
    <w:rsid w:val="00A06585"/>
    <w:rsid w:val="00A13EA8"/>
    <w:rsid w:val="00A14177"/>
    <w:rsid w:val="00A21B5B"/>
    <w:rsid w:val="00A224D0"/>
    <w:rsid w:val="00A225A5"/>
    <w:rsid w:val="00A271D3"/>
    <w:rsid w:val="00A359A0"/>
    <w:rsid w:val="00A35C99"/>
    <w:rsid w:val="00A47A4C"/>
    <w:rsid w:val="00A505AF"/>
    <w:rsid w:val="00A50C08"/>
    <w:rsid w:val="00A56450"/>
    <w:rsid w:val="00A57BC5"/>
    <w:rsid w:val="00A627FC"/>
    <w:rsid w:val="00A73647"/>
    <w:rsid w:val="00A75633"/>
    <w:rsid w:val="00AA1AB5"/>
    <w:rsid w:val="00AA6E12"/>
    <w:rsid w:val="00AB2286"/>
    <w:rsid w:val="00AB28AB"/>
    <w:rsid w:val="00AB78EF"/>
    <w:rsid w:val="00AC08EE"/>
    <w:rsid w:val="00AC5927"/>
    <w:rsid w:val="00AD124E"/>
    <w:rsid w:val="00AD5220"/>
    <w:rsid w:val="00AD68E0"/>
    <w:rsid w:val="00AE1B81"/>
    <w:rsid w:val="00AE3701"/>
    <w:rsid w:val="00AE3E65"/>
    <w:rsid w:val="00AE482E"/>
    <w:rsid w:val="00AF002C"/>
    <w:rsid w:val="00AF157A"/>
    <w:rsid w:val="00AF5AA1"/>
    <w:rsid w:val="00B00DCE"/>
    <w:rsid w:val="00B11C3A"/>
    <w:rsid w:val="00B11FFD"/>
    <w:rsid w:val="00B1706E"/>
    <w:rsid w:val="00B20172"/>
    <w:rsid w:val="00B31663"/>
    <w:rsid w:val="00B344D0"/>
    <w:rsid w:val="00B37461"/>
    <w:rsid w:val="00B472F8"/>
    <w:rsid w:val="00B47DD1"/>
    <w:rsid w:val="00B54A03"/>
    <w:rsid w:val="00B57035"/>
    <w:rsid w:val="00B644B7"/>
    <w:rsid w:val="00B647BB"/>
    <w:rsid w:val="00B70F48"/>
    <w:rsid w:val="00B80AEC"/>
    <w:rsid w:val="00B815EC"/>
    <w:rsid w:val="00B820D2"/>
    <w:rsid w:val="00B8252C"/>
    <w:rsid w:val="00B92195"/>
    <w:rsid w:val="00B92792"/>
    <w:rsid w:val="00B93F71"/>
    <w:rsid w:val="00BA212E"/>
    <w:rsid w:val="00BA4A32"/>
    <w:rsid w:val="00BB49FB"/>
    <w:rsid w:val="00BC4E36"/>
    <w:rsid w:val="00BC6C68"/>
    <w:rsid w:val="00BD1A2F"/>
    <w:rsid w:val="00BD1EB2"/>
    <w:rsid w:val="00BD3868"/>
    <w:rsid w:val="00BE0B64"/>
    <w:rsid w:val="00BE0BF0"/>
    <w:rsid w:val="00BE2402"/>
    <w:rsid w:val="00BF0511"/>
    <w:rsid w:val="00BF4329"/>
    <w:rsid w:val="00BF730B"/>
    <w:rsid w:val="00BF736D"/>
    <w:rsid w:val="00C0050B"/>
    <w:rsid w:val="00C00E6B"/>
    <w:rsid w:val="00C11887"/>
    <w:rsid w:val="00C141E4"/>
    <w:rsid w:val="00C148B3"/>
    <w:rsid w:val="00C207B4"/>
    <w:rsid w:val="00C22ACA"/>
    <w:rsid w:val="00C23477"/>
    <w:rsid w:val="00C27CC4"/>
    <w:rsid w:val="00C323D2"/>
    <w:rsid w:val="00C3566E"/>
    <w:rsid w:val="00C37804"/>
    <w:rsid w:val="00C47116"/>
    <w:rsid w:val="00C47209"/>
    <w:rsid w:val="00C500C3"/>
    <w:rsid w:val="00C5132E"/>
    <w:rsid w:val="00C6368B"/>
    <w:rsid w:val="00C6491F"/>
    <w:rsid w:val="00C64A3B"/>
    <w:rsid w:val="00C66FD1"/>
    <w:rsid w:val="00C72853"/>
    <w:rsid w:val="00C76712"/>
    <w:rsid w:val="00C76D31"/>
    <w:rsid w:val="00C800AA"/>
    <w:rsid w:val="00C806A1"/>
    <w:rsid w:val="00C82A40"/>
    <w:rsid w:val="00C82F6D"/>
    <w:rsid w:val="00C868B8"/>
    <w:rsid w:val="00CA09B4"/>
    <w:rsid w:val="00CA190F"/>
    <w:rsid w:val="00CA4E30"/>
    <w:rsid w:val="00CA55D0"/>
    <w:rsid w:val="00CA5AAD"/>
    <w:rsid w:val="00CB1450"/>
    <w:rsid w:val="00CB4CCC"/>
    <w:rsid w:val="00CB61E9"/>
    <w:rsid w:val="00CB6C06"/>
    <w:rsid w:val="00CB793F"/>
    <w:rsid w:val="00CC08AF"/>
    <w:rsid w:val="00CC3183"/>
    <w:rsid w:val="00CD3596"/>
    <w:rsid w:val="00CD3974"/>
    <w:rsid w:val="00CE0030"/>
    <w:rsid w:val="00CE2104"/>
    <w:rsid w:val="00CE3F4D"/>
    <w:rsid w:val="00CF031C"/>
    <w:rsid w:val="00CF16EC"/>
    <w:rsid w:val="00D05349"/>
    <w:rsid w:val="00D0782C"/>
    <w:rsid w:val="00D15925"/>
    <w:rsid w:val="00D1744F"/>
    <w:rsid w:val="00D20D8A"/>
    <w:rsid w:val="00D215DA"/>
    <w:rsid w:val="00D228D5"/>
    <w:rsid w:val="00D36011"/>
    <w:rsid w:val="00D420B3"/>
    <w:rsid w:val="00D42A0D"/>
    <w:rsid w:val="00D438B5"/>
    <w:rsid w:val="00D50CBD"/>
    <w:rsid w:val="00D521F7"/>
    <w:rsid w:val="00D52469"/>
    <w:rsid w:val="00D55682"/>
    <w:rsid w:val="00D603CD"/>
    <w:rsid w:val="00D67E5A"/>
    <w:rsid w:val="00D76081"/>
    <w:rsid w:val="00D80F05"/>
    <w:rsid w:val="00DA030E"/>
    <w:rsid w:val="00DA6979"/>
    <w:rsid w:val="00DA755E"/>
    <w:rsid w:val="00DB058F"/>
    <w:rsid w:val="00DB0B32"/>
    <w:rsid w:val="00DB268F"/>
    <w:rsid w:val="00DB3511"/>
    <w:rsid w:val="00DB381F"/>
    <w:rsid w:val="00DB73D5"/>
    <w:rsid w:val="00DC2129"/>
    <w:rsid w:val="00DC3441"/>
    <w:rsid w:val="00DD0E94"/>
    <w:rsid w:val="00DD6F5E"/>
    <w:rsid w:val="00DE027C"/>
    <w:rsid w:val="00DE2C57"/>
    <w:rsid w:val="00DE693B"/>
    <w:rsid w:val="00DE6CBE"/>
    <w:rsid w:val="00DF3587"/>
    <w:rsid w:val="00E06273"/>
    <w:rsid w:val="00E1013E"/>
    <w:rsid w:val="00E1026F"/>
    <w:rsid w:val="00E11A19"/>
    <w:rsid w:val="00E12290"/>
    <w:rsid w:val="00E15647"/>
    <w:rsid w:val="00E20E34"/>
    <w:rsid w:val="00E312E1"/>
    <w:rsid w:val="00E34669"/>
    <w:rsid w:val="00E34B1C"/>
    <w:rsid w:val="00E4172A"/>
    <w:rsid w:val="00E501A2"/>
    <w:rsid w:val="00E51FCF"/>
    <w:rsid w:val="00E63081"/>
    <w:rsid w:val="00E67857"/>
    <w:rsid w:val="00E76F24"/>
    <w:rsid w:val="00E80E70"/>
    <w:rsid w:val="00E859FC"/>
    <w:rsid w:val="00E902EE"/>
    <w:rsid w:val="00E919C8"/>
    <w:rsid w:val="00E950BE"/>
    <w:rsid w:val="00EB5C31"/>
    <w:rsid w:val="00EB6085"/>
    <w:rsid w:val="00EC0305"/>
    <w:rsid w:val="00EC3A58"/>
    <w:rsid w:val="00ED03EE"/>
    <w:rsid w:val="00ED10AE"/>
    <w:rsid w:val="00ED2B9A"/>
    <w:rsid w:val="00ED2FF4"/>
    <w:rsid w:val="00ED391A"/>
    <w:rsid w:val="00EE26E6"/>
    <w:rsid w:val="00EF3421"/>
    <w:rsid w:val="00EF4D92"/>
    <w:rsid w:val="00F053F7"/>
    <w:rsid w:val="00F07FFC"/>
    <w:rsid w:val="00F11472"/>
    <w:rsid w:val="00F12B66"/>
    <w:rsid w:val="00F13792"/>
    <w:rsid w:val="00F16167"/>
    <w:rsid w:val="00F208FE"/>
    <w:rsid w:val="00F26108"/>
    <w:rsid w:val="00F265D8"/>
    <w:rsid w:val="00F41D8F"/>
    <w:rsid w:val="00F52AF2"/>
    <w:rsid w:val="00F54234"/>
    <w:rsid w:val="00F562A4"/>
    <w:rsid w:val="00F61497"/>
    <w:rsid w:val="00F621A0"/>
    <w:rsid w:val="00F66E5E"/>
    <w:rsid w:val="00F719B7"/>
    <w:rsid w:val="00F73AE6"/>
    <w:rsid w:val="00F74D25"/>
    <w:rsid w:val="00F81F76"/>
    <w:rsid w:val="00F874F4"/>
    <w:rsid w:val="00F92848"/>
    <w:rsid w:val="00F93F9E"/>
    <w:rsid w:val="00FA030B"/>
    <w:rsid w:val="00FA0ECF"/>
    <w:rsid w:val="00FA1CB0"/>
    <w:rsid w:val="00FA71AC"/>
    <w:rsid w:val="00FB1081"/>
    <w:rsid w:val="00FB34D6"/>
    <w:rsid w:val="00FB3718"/>
    <w:rsid w:val="00FB424F"/>
    <w:rsid w:val="00FB5CA7"/>
    <w:rsid w:val="00FC0751"/>
    <w:rsid w:val="00FD0ED3"/>
    <w:rsid w:val="00FE41FE"/>
    <w:rsid w:val="00FE47A5"/>
    <w:rsid w:val="00FE595D"/>
    <w:rsid w:val="00FE6913"/>
    <w:rsid w:val="00FF75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uiPriority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Code" w:uiPriority="99"/>
    <w:lsdException w:name="No List" w:uiPriority="99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B84"/>
    <w:rPr>
      <w:rFonts w:ascii="Book Antiqua" w:hAnsi="Book Antiqua"/>
      <w:sz w:val="24"/>
      <w:szCs w:val="24"/>
    </w:rPr>
  </w:style>
  <w:style w:type="paragraph" w:styleId="Heading1">
    <w:name w:val="heading 1"/>
    <w:basedOn w:val="Normal"/>
    <w:next w:val="Normal"/>
    <w:qFormat/>
    <w:rsid w:val="00C47209"/>
    <w:pPr>
      <w:keepNext/>
      <w:jc w:val="both"/>
      <w:outlineLvl w:val="0"/>
    </w:pPr>
    <w:rPr>
      <w:rFonts w:ascii="Arial" w:hAnsi="Arial" w:cs="Arial"/>
      <w:b/>
      <w:bCs/>
      <w:szCs w:val="18"/>
    </w:rPr>
  </w:style>
  <w:style w:type="paragraph" w:styleId="Heading2">
    <w:name w:val="heading 2"/>
    <w:basedOn w:val="Normal"/>
    <w:next w:val="Normal"/>
    <w:qFormat/>
    <w:rsid w:val="00C47209"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C47209"/>
    <w:pPr>
      <w:keepNext/>
      <w:numPr>
        <w:ilvl w:val="2"/>
        <w:numId w:val="1"/>
      </w:numPr>
      <w:suppressAutoHyphens/>
      <w:outlineLvl w:val="2"/>
    </w:pPr>
    <w:rPr>
      <w:rFonts w:ascii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47209"/>
    <w:pPr>
      <w:jc w:val="center"/>
    </w:pPr>
    <w:rPr>
      <w:rFonts w:ascii="Arial" w:hAnsi="Arial" w:cs="Arial"/>
      <w:b/>
      <w:bCs/>
      <w:sz w:val="28"/>
    </w:rPr>
  </w:style>
  <w:style w:type="paragraph" w:styleId="Footer">
    <w:name w:val="footer"/>
    <w:basedOn w:val="Normal"/>
    <w:rsid w:val="00C4720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47209"/>
  </w:style>
  <w:style w:type="paragraph" w:styleId="Header">
    <w:name w:val="header"/>
    <w:basedOn w:val="Normal"/>
    <w:link w:val="HeaderChar"/>
    <w:rsid w:val="00C47209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rsid w:val="00C47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 w:hint="eastAsia"/>
      <w:sz w:val="20"/>
      <w:szCs w:val="20"/>
    </w:rPr>
  </w:style>
  <w:style w:type="paragraph" w:styleId="BodyText">
    <w:name w:val="Body Text"/>
    <w:basedOn w:val="Normal"/>
    <w:rsid w:val="00C47209"/>
    <w:pPr>
      <w:jc w:val="both"/>
    </w:pPr>
    <w:rPr>
      <w:rFonts w:ascii="Arial" w:hAnsi="Arial" w:cs="Arial"/>
      <w:szCs w:val="18"/>
    </w:rPr>
  </w:style>
  <w:style w:type="paragraph" w:styleId="BodyText2">
    <w:name w:val="Body Text 2"/>
    <w:basedOn w:val="Normal"/>
    <w:rsid w:val="00C47209"/>
    <w:rPr>
      <w:rFonts w:ascii="Arial" w:hAnsi="Arial" w:cs="Arial"/>
      <w:color w:val="000000"/>
      <w:szCs w:val="18"/>
    </w:rPr>
  </w:style>
  <w:style w:type="paragraph" w:styleId="BodyText3">
    <w:name w:val="Body Text 3"/>
    <w:basedOn w:val="Normal"/>
    <w:rsid w:val="00C47209"/>
    <w:rPr>
      <w:rFonts w:ascii="Arial" w:hAnsi="Arial" w:cs="Arial"/>
      <w:color w:val="0000FF"/>
    </w:rPr>
  </w:style>
  <w:style w:type="character" w:customStyle="1" w:styleId="WW-DefaultParagraphFont">
    <w:name w:val="WW-Default Paragraph Font"/>
    <w:rsid w:val="00C47209"/>
  </w:style>
  <w:style w:type="character" w:customStyle="1" w:styleId="WW8Num1z0">
    <w:name w:val="WW8Num1z0"/>
    <w:rsid w:val="00C47209"/>
    <w:rPr>
      <w:rFonts w:ascii="Symbol" w:hAnsi="Symbol"/>
    </w:rPr>
  </w:style>
  <w:style w:type="character" w:customStyle="1" w:styleId="WW8Num2z0">
    <w:name w:val="WW8Num2z0"/>
    <w:rsid w:val="00C47209"/>
    <w:rPr>
      <w:rFonts w:ascii="Symbol" w:hAnsi="Symbol"/>
    </w:rPr>
  </w:style>
  <w:style w:type="character" w:customStyle="1" w:styleId="WW8Num3z0">
    <w:name w:val="WW8Num3z0"/>
    <w:rsid w:val="00C47209"/>
    <w:rPr>
      <w:rFonts w:ascii="Symbol" w:hAnsi="Symbol"/>
    </w:rPr>
  </w:style>
  <w:style w:type="character" w:customStyle="1" w:styleId="WW8Num4z0">
    <w:name w:val="WW8Num4z0"/>
    <w:rsid w:val="00C47209"/>
    <w:rPr>
      <w:rFonts w:ascii="Symbol" w:hAnsi="Symbol"/>
    </w:rPr>
  </w:style>
  <w:style w:type="character" w:customStyle="1" w:styleId="WW8Num5z0">
    <w:name w:val="WW8Num5z0"/>
    <w:rsid w:val="00C47209"/>
    <w:rPr>
      <w:rFonts w:ascii="Wingdings" w:hAnsi="Wingdings"/>
    </w:rPr>
  </w:style>
  <w:style w:type="character" w:customStyle="1" w:styleId="WW8Num6z0">
    <w:name w:val="WW8Num6z0"/>
    <w:rsid w:val="00C47209"/>
    <w:rPr>
      <w:rFonts w:ascii="Wingdings" w:hAnsi="Wingdings"/>
    </w:rPr>
  </w:style>
  <w:style w:type="character" w:customStyle="1" w:styleId="WW8Num7z0">
    <w:name w:val="WW8Num7z0"/>
    <w:rsid w:val="00C47209"/>
    <w:rPr>
      <w:rFonts w:ascii="Symbol" w:hAnsi="Symbol"/>
    </w:rPr>
  </w:style>
  <w:style w:type="character" w:customStyle="1" w:styleId="WW8Num7z1">
    <w:name w:val="WW8Num7z1"/>
    <w:rsid w:val="00C47209"/>
    <w:rPr>
      <w:rFonts w:ascii="Courier New" w:hAnsi="Courier New"/>
    </w:rPr>
  </w:style>
  <w:style w:type="character" w:customStyle="1" w:styleId="WW8Num7z2">
    <w:name w:val="WW8Num7z2"/>
    <w:rsid w:val="00C47209"/>
    <w:rPr>
      <w:rFonts w:ascii="Wingdings" w:hAnsi="Wingdings"/>
    </w:rPr>
  </w:style>
  <w:style w:type="character" w:customStyle="1" w:styleId="WW8Num8z0">
    <w:name w:val="WW8Num8z0"/>
    <w:rsid w:val="00C47209"/>
    <w:rPr>
      <w:rFonts w:ascii="Wingdings" w:hAnsi="Wingdings"/>
    </w:rPr>
  </w:style>
  <w:style w:type="character" w:customStyle="1" w:styleId="WW8Num8z1">
    <w:name w:val="WW8Num8z1"/>
    <w:rsid w:val="00C47209"/>
    <w:rPr>
      <w:rFonts w:ascii="Courier New" w:hAnsi="Courier New"/>
    </w:rPr>
  </w:style>
  <w:style w:type="character" w:customStyle="1" w:styleId="WW8Num8z3">
    <w:name w:val="WW8Num8z3"/>
    <w:rsid w:val="00C47209"/>
    <w:rPr>
      <w:rFonts w:ascii="Symbol" w:hAnsi="Symbol"/>
    </w:rPr>
  </w:style>
  <w:style w:type="character" w:customStyle="1" w:styleId="WW8Num9z0">
    <w:name w:val="WW8Num9z0"/>
    <w:rsid w:val="00C47209"/>
    <w:rPr>
      <w:rFonts w:ascii="Symbol" w:hAnsi="Symbol"/>
    </w:rPr>
  </w:style>
  <w:style w:type="character" w:customStyle="1" w:styleId="WW8Num10z0">
    <w:name w:val="WW8Num10z0"/>
    <w:rsid w:val="00C47209"/>
    <w:rPr>
      <w:rFonts w:ascii="Wingdings" w:hAnsi="Wingdings"/>
    </w:rPr>
  </w:style>
  <w:style w:type="character" w:customStyle="1" w:styleId="WW8Num11z0">
    <w:name w:val="WW8Num11z0"/>
    <w:rsid w:val="00C47209"/>
    <w:rPr>
      <w:rFonts w:ascii="Wingdings" w:hAnsi="Wingdings"/>
    </w:rPr>
  </w:style>
  <w:style w:type="character" w:customStyle="1" w:styleId="WW8Num12z0">
    <w:name w:val="WW8Num12z0"/>
    <w:rsid w:val="00C47209"/>
    <w:rPr>
      <w:rFonts w:ascii="Symbol" w:hAnsi="Symbol"/>
    </w:rPr>
  </w:style>
  <w:style w:type="character" w:customStyle="1" w:styleId="WW8Num13z0">
    <w:name w:val="WW8Num13z0"/>
    <w:rsid w:val="00C47209"/>
    <w:rPr>
      <w:rFonts w:ascii="Wingdings" w:hAnsi="Wingdings"/>
    </w:rPr>
  </w:style>
  <w:style w:type="character" w:customStyle="1" w:styleId="WW8Num14z0">
    <w:name w:val="WW8Num14z0"/>
    <w:rsid w:val="00C47209"/>
    <w:rPr>
      <w:rFonts w:ascii="Symbol" w:hAnsi="Symbol"/>
    </w:rPr>
  </w:style>
  <w:style w:type="character" w:customStyle="1" w:styleId="WW8Num14z1">
    <w:name w:val="WW8Num14z1"/>
    <w:rsid w:val="00C47209"/>
    <w:rPr>
      <w:rFonts w:ascii="Courier New" w:hAnsi="Courier New"/>
    </w:rPr>
  </w:style>
  <w:style w:type="character" w:customStyle="1" w:styleId="WW8Num14z2">
    <w:name w:val="WW8Num14z2"/>
    <w:rsid w:val="00C47209"/>
    <w:rPr>
      <w:rFonts w:ascii="Wingdings" w:hAnsi="Wingdings"/>
    </w:rPr>
  </w:style>
  <w:style w:type="character" w:customStyle="1" w:styleId="WW8Num15z0">
    <w:name w:val="WW8Num15z0"/>
    <w:rsid w:val="00C47209"/>
    <w:rPr>
      <w:rFonts w:ascii="Wingdings" w:hAnsi="Wingdings"/>
    </w:rPr>
  </w:style>
  <w:style w:type="character" w:customStyle="1" w:styleId="WW8Num15z1">
    <w:name w:val="WW8Num15z1"/>
    <w:rsid w:val="00C47209"/>
    <w:rPr>
      <w:rFonts w:ascii="Courier New" w:hAnsi="Courier New"/>
    </w:rPr>
  </w:style>
  <w:style w:type="character" w:customStyle="1" w:styleId="WW8Num15z3">
    <w:name w:val="WW8Num15z3"/>
    <w:rsid w:val="00C47209"/>
    <w:rPr>
      <w:rFonts w:ascii="Symbol" w:hAnsi="Symbol"/>
    </w:rPr>
  </w:style>
  <w:style w:type="character" w:customStyle="1" w:styleId="WW8Num16z0">
    <w:name w:val="WW8Num16z0"/>
    <w:rsid w:val="00C47209"/>
    <w:rPr>
      <w:rFonts w:ascii="Symbol" w:hAnsi="Symbol"/>
    </w:rPr>
  </w:style>
  <w:style w:type="character" w:customStyle="1" w:styleId="WW8Num16z1">
    <w:name w:val="WW8Num16z1"/>
    <w:rsid w:val="00C47209"/>
    <w:rPr>
      <w:rFonts w:ascii="Courier New" w:hAnsi="Courier New"/>
    </w:rPr>
  </w:style>
  <w:style w:type="character" w:customStyle="1" w:styleId="WW8Num16z2">
    <w:name w:val="WW8Num16z2"/>
    <w:rsid w:val="00C47209"/>
    <w:rPr>
      <w:rFonts w:ascii="Wingdings" w:hAnsi="Wingdings"/>
    </w:rPr>
  </w:style>
  <w:style w:type="character" w:customStyle="1" w:styleId="WW8Num17z0">
    <w:name w:val="WW8Num17z0"/>
    <w:rsid w:val="00C47209"/>
    <w:rPr>
      <w:rFonts w:ascii="Symbol" w:hAnsi="Symbol"/>
    </w:rPr>
  </w:style>
  <w:style w:type="character" w:customStyle="1" w:styleId="WW8Num18z0">
    <w:name w:val="WW8Num18z0"/>
    <w:rsid w:val="00C47209"/>
    <w:rPr>
      <w:rFonts w:ascii="Symbol" w:hAnsi="Symbol"/>
    </w:rPr>
  </w:style>
  <w:style w:type="character" w:customStyle="1" w:styleId="WW8Num19z0">
    <w:name w:val="WW8Num19z0"/>
    <w:rsid w:val="00C47209"/>
    <w:rPr>
      <w:rFonts w:ascii="Symbol" w:hAnsi="Symbol"/>
    </w:rPr>
  </w:style>
  <w:style w:type="character" w:customStyle="1" w:styleId="WW8Num20z0">
    <w:name w:val="WW8Num20z0"/>
    <w:rsid w:val="00C47209"/>
    <w:rPr>
      <w:rFonts w:ascii="Symbol" w:hAnsi="Symbol"/>
    </w:rPr>
  </w:style>
  <w:style w:type="character" w:customStyle="1" w:styleId="WW8Num21z0">
    <w:name w:val="WW8Num21z0"/>
    <w:rsid w:val="00C47209"/>
    <w:rPr>
      <w:rFonts w:ascii="Symbol" w:hAnsi="Symbol"/>
    </w:rPr>
  </w:style>
  <w:style w:type="character" w:customStyle="1" w:styleId="WW8Num23z0">
    <w:name w:val="WW8Num23z0"/>
    <w:rsid w:val="00C47209"/>
    <w:rPr>
      <w:rFonts w:ascii="Symbol" w:hAnsi="Symbol"/>
    </w:rPr>
  </w:style>
  <w:style w:type="character" w:customStyle="1" w:styleId="WW8Num24z0">
    <w:name w:val="WW8Num24z0"/>
    <w:rsid w:val="00C47209"/>
    <w:rPr>
      <w:rFonts w:ascii="Symbol" w:hAnsi="Symbol"/>
    </w:rPr>
  </w:style>
  <w:style w:type="character" w:customStyle="1" w:styleId="WW8Num24z1">
    <w:name w:val="WW8Num24z1"/>
    <w:rsid w:val="00C47209"/>
    <w:rPr>
      <w:rFonts w:ascii="Courier New" w:hAnsi="Courier New"/>
    </w:rPr>
  </w:style>
  <w:style w:type="character" w:customStyle="1" w:styleId="WW8Num24z2">
    <w:name w:val="WW8Num24z2"/>
    <w:rsid w:val="00C47209"/>
    <w:rPr>
      <w:rFonts w:ascii="Wingdings" w:hAnsi="Wingdings"/>
    </w:rPr>
  </w:style>
  <w:style w:type="character" w:customStyle="1" w:styleId="WW8Num25z0">
    <w:name w:val="WW8Num25z0"/>
    <w:rsid w:val="00C47209"/>
    <w:rPr>
      <w:rFonts w:ascii="Symbol" w:hAnsi="Symbol"/>
    </w:rPr>
  </w:style>
  <w:style w:type="character" w:customStyle="1" w:styleId="WW8Num25z1">
    <w:name w:val="WW8Num25z1"/>
    <w:rsid w:val="00C47209"/>
    <w:rPr>
      <w:rFonts w:ascii="Courier New" w:hAnsi="Courier New"/>
    </w:rPr>
  </w:style>
  <w:style w:type="character" w:customStyle="1" w:styleId="WW8Num25z2">
    <w:name w:val="WW8Num25z2"/>
    <w:rsid w:val="00C47209"/>
    <w:rPr>
      <w:rFonts w:ascii="Wingdings" w:hAnsi="Wingdings"/>
    </w:rPr>
  </w:style>
  <w:style w:type="character" w:customStyle="1" w:styleId="WW8Num26z0">
    <w:name w:val="WW8Num26z0"/>
    <w:rsid w:val="00C47209"/>
    <w:rPr>
      <w:rFonts w:ascii="Wingdings" w:hAnsi="Wingdings"/>
    </w:rPr>
  </w:style>
  <w:style w:type="character" w:customStyle="1" w:styleId="WW8Num26z1">
    <w:name w:val="WW8Num26z1"/>
    <w:rsid w:val="00C47209"/>
    <w:rPr>
      <w:rFonts w:ascii="Courier New" w:hAnsi="Courier New"/>
    </w:rPr>
  </w:style>
  <w:style w:type="character" w:customStyle="1" w:styleId="WW8Num26z3">
    <w:name w:val="WW8Num26z3"/>
    <w:rsid w:val="00C47209"/>
    <w:rPr>
      <w:rFonts w:ascii="Symbol" w:hAnsi="Symbol"/>
    </w:rPr>
  </w:style>
  <w:style w:type="character" w:customStyle="1" w:styleId="WW8Num27z0">
    <w:name w:val="WW8Num27z0"/>
    <w:rsid w:val="00C47209"/>
    <w:rPr>
      <w:rFonts w:ascii="Symbol" w:hAnsi="Symbol"/>
    </w:rPr>
  </w:style>
  <w:style w:type="character" w:customStyle="1" w:styleId="WW8Num28z0">
    <w:name w:val="WW8Num28z0"/>
    <w:rsid w:val="00C47209"/>
    <w:rPr>
      <w:rFonts w:ascii="Symbol" w:hAnsi="Symbol"/>
    </w:rPr>
  </w:style>
  <w:style w:type="character" w:customStyle="1" w:styleId="WW8Num28z1">
    <w:name w:val="WW8Num28z1"/>
    <w:rsid w:val="00C47209"/>
    <w:rPr>
      <w:rFonts w:ascii="Courier New" w:hAnsi="Courier New"/>
    </w:rPr>
  </w:style>
  <w:style w:type="character" w:customStyle="1" w:styleId="WW8Num28z2">
    <w:name w:val="WW8Num28z2"/>
    <w:rsid w:val="00C47209"/>
    <w:rPr>
      <w:rFonts w:ascii="Wingdings" w:hAnsi="Wingdings"/>
    </w:rPr>
  </w:style>
  <w:style w:type="character" w:customStyle="1" w:styleId="WW8Num29z0">
    <w:name w:val="WW8Num29z0"/>
    <w:rsid w:val="00C47209"/>
    <w:rPr>
      <w:rFonts w:ascii="Symbol" w:hAnsi="Symbol"/>
    </w:rPr>
  </w:style>
  <w:style w:type="character" w:customStyle="1" w:styleId="WW8Num30z0">
    <w:name w:val="WW8Num30z0"/>
    <w:rsid w:val="00C47209"/>
    <w:rPr>
      <w:rFonts w:ascii="Symbol" w:hAnsi="Symbol"/>
    </w:rPr>
  </w:style>
  <w:style w:type="character" w:customStyle="1" w:styleId="WW8Num31z0">
    <w:name w:val="WW8Num31z0"/>
    <w:rsid w:val="00C47209"/>
    <w:rPr>
      <w:rFonts w:ascii="Symbol" w:hAnsi="Symbol"/>
    </w:rPr>
  </w:style>
  <w:style w:type="character" w:customStyle="1" w:styleId="WW8Num32z0">
    <w:name w:val="WW8Num32z0"/>
    <w:rsid w:val="00C47209"/>
    <w:rPr>
      <w:rFonts w:ascii="Symbol" w:hAnsi="Symbol"/>
    </w:rPr>
  </w:style>
  <w:style w:type="character" w:customStyle="1" w:styleId="WW8Num33z0">
    <w:name w:val="WW8Num33z0"/>
    <w:rsid w:val="00C47209"/>
    <w:rPr>
      <w:rFonts w:ascii="Symbol" w:hAnsi="Symbol"/>
    </w:rPr>
  </w:style>
  <w:style w:type="character" w:customStyle="1" w:styleId="WW8Num34z0">
    <w:name w:val="WW8Num34z0"/>
    <w:rsid w:val="00C47209"/>
    <w:rPr>
      <w:rFonts w:ascii="Symbol" w:hAnsi="Symbol"/>
    </w:rPr>
  </w:style>
  <w:style w:type="character" w:customStyle="1" w:styleId="WW8Num35z0">
    <w:name w:val="WW8Num35z0"/>
    <w:rsid w:val="00C47209"/>
    <w:rPr>
      <w:rFonts w:ascii="Symbol" w:hAnsi="Symbol"/>
    </w:rPr>
  </w:style>
  <w:style w:type="character" w:customStyle="1" w:styleId="WW8Num36z0">
    <w:name w:val="WW8Num36z0"/>
    <w:rsid w:val="00C47209"/>
    <w:rPr>
      <w:rFonts w:ascii="Symbol" w:hAnsi="Symbol"/>
    </w:rPr>
  </w:style>
  <w:style w:type="character" w:customStyle="1" w:styleId="WW8Num37z0">
    <w:name w:val="WW8Num37z0"/>
    <w:rsid w:val="00C47209"/>
    <w:rPr>
      <w:rFonts w:ascii="Symbol" w:hAnsi="Symbol"/>
    </w:rPr>
  </w:style>
  <w:style w:type="character" w:customStyle="1" w:styleId="WW8Num38z0">
    <w:name w:val="WW8Num38z0"/>
    <w:rsid w:val="00C47209"/>
    <w:rPr>
      <w:rFonts w:ascii="Symbol" w:hAnsi="Symbol"/>
    </w:rPr>
  </w:style>
  <w:style w:type="character" w:customStyle="1" w:styleId="WW8Num39z0">
    <w:name w:val="WW8Num39z0"/>
    <w:rsid w:val="00C47209"/>
    <w:rPr>
      <w:rFonts w:ascii="Symbol" w:hAnsi="Symbol"/>
    </w:rPr>
  </w:style>
  <w:style w:type="character" w:customStyle="1" w:styleId="WW8Num40z0">
    <w:name w:val="WW8Num40z0"/>
    <w:rsid w:val="00C47209"/>
    <w:rPr>
      <w:rFonts w:ascii="Symbol" w:hAnsi="Symbol"/>
    </w:rPr>
  </w:style>
  <w:style w:type="character" w:customStyle="1" w:styleId="WW8Num41z0">
    <w:name w:val="WW8Num41z0"/>
    <w:rsid w:val="00C47209"/>
    <w:rPr>
      <w:rFonts w:ascii="Symbol" w:hAnsi="Symbol"/>
    </w:rPr>
  </w:style>
  <w:style w:type="character" w:customStyle="1" w:styleId="WW8Num42z0">
    <w:name w:val="WW8Num42z0"/>
    <w:rsid w:val="00C47209"/>
    <w:rPr>
      <w:rFonts w:ascii="Wingdings" w:hAnsi="Wingdings"/>
    </w:rPr>
  </w:style>
  <w:style w:type="character" w:customStyle="1" w:styleId="WW8Num43z0">
    <w:name w:val="WW8Num43z0"/>
    <w:rsid w:val="00C47209"/>
    <w:rPr>
      <w:rFonts w:ascii="Symbol" w:hAnsi="Symbol"/>
    </w:rPr>
  </w:style>
  <w:style w:type="character" w:customStyle="1" w:styleId="WW8Num43z1">
    <w:name w:val="WW8Num43z1"/>
    <w:rsid w:val="00C47209"/>
    <w:rPr>
      <w:rFonts w:ascii="Courier New" w:hAnsi="Courier New"/>
    </w:rPr>
  </w:style>
  <w:style w:type="character" w:customStyle="1" w:styleId="WW8Num43z2">
    <w:name w:val="WW8Num43z2"/>
    <w:rsid w:val="00C47209"/>
    <w:rPr>
      <w:rFonts w:ascii="Wingdings" w:hAnsi="Wingdings"/>
    </w:rPr>
  </w:style>
  <w:style w:type="character" w:customStyle="1" w:styleId="WW8Num44z0">
    <w:name w:val="WW8Num44z0"/>
    <w:rsid w:val="00C47209"/>
    <w:rPr>
      <w:rFonts w:ascii="Wingdings" w:hAnsi="Wingdings"/>
    </w:rPr>
  </w:style>
  <w:style w:type="character" w:customStyle="1" w:styleId="WW8Num45z0">
    <w:name w:val="WW8Num45z0"/>
    <w:rsid w:val="00C47209"/>
    <w:rPr>
      <w:rFonts w:ascii="Symbol" w:hAnsi="Symbol"/>
    </w:rPr>
  </w:style>
  <w:style w:type="character" w:customStyle="1" w:styleId="WW8Num45z1">
    <w:name w:val="WW8Num45z1"/>
    <w:rsid w:val="00C47209"/>
    <w:rPr>
      <w:rFonts w:ascii="Courier New" w:hAnsi="Courier New"/>
    </w:rPr>
  </w:style>
  <w:style w:type="character" w:customStyle="1" w:styleId="WW8Num45z2">
    <w:name w:val="WW8Num45z2"/>
    <w:rsid w:val="00C47209"/>
    <w:rPr>
      <w:rFonts w:ascii="Wingdings" w:hAnsi="Wingdings"/>
    </w:rPr>
  </w:style>
  <w:style w:type="character" w:customStyle="1" w:styleId="WW8Num46z0">
    <w:name w:val="WW8Num46z0"/>
    <w:rsid w:val="00C47209"/>
    <w:rPr>
      <w:rFonts w:ascii="Symbol" w:hAnsi="Symbol"/>
    </w:rPr>
  </w:style>
  <w:style w:type="character" w:customStyle="1" w:styleId="WW8Num47z0">
    <w:name w:val="WW8Num47z0"/>
    <w:rsid w:val="00C47209"/>
    <w:rPr>
      <w:rFonts w:ascii="Symbol" w:hAnsi="Symbol"/>
    </w:rPr>
  </w:style>
  <w:style w:type="character" w:customStyle="1" w:styleId="WW8Num47z1">
    <w:name w:val="WW8Num47z1"/>
    <w:rsid w:val="00C47209"/>
    <w:rPr>
      <w:rFonts w:ascii="Courier New" w:hAnsi="Courier New"/>
    </w:rPr>
  </w:style>
  <w:style w:type="character" w:customStyle="1" w:styleId="WW8Num47z2">
    <w:name w:val="WW8Num47z2"/>
    <w:rsid w:val="00C47209"/>
    <w:rPr>
      <w:rFonts w:ascii="Wingdings" w:hAnsi="Wingdings"/>
    </w:rPr>
  </w:style>
  <w:style w:type="character" w:customStyle="1" w:styleId="WW8Num48z0">
    <w:name w:val="WW8Num48z0"/>
    <w:rsid w:val="00C47209"/>
    <w:rPr>
      <w:rFonts w:ascii="Symbol" w:hAnsi="Symbol"/>
    </w:rPr>
  </w:style>
  <w:style w:type="character" w:customStyle="1" w:styleId="WW8Num49z0">
    <w:name w:val="WW8Num49z0"/>
    <w:rsid w:val="00C47209"/>
    <w:rPr>
      <w:rFonts w:ascii="Symbol" w:hAnsi="Symbol"/>
    </w:rPr>
  </w:style>
  <w:style w:type="character" w:customStyle="1" w:styleId="WW8Num50z0">
    <w:name w:val="WW8Num50z0"/>
    <w:rsid w:val="00C47209"/>
    <w:rPr>
      <w:rFonts w:ascii="Symbol" w:hAnsi="Symbol"/>
    </w:rPr>
  </w:style>
  <w:style w:type="character" w:customStyle="1" w:styleId="WW8Num50z1">
    <w:name w:val="WW8Num50z1"/>
    <w:rsid w:val="00C47209"/>
    <w:rPr>
      <w:rFonts w:ascii="Courier New" w:hAnsi="Courier New"/>
    </w:rPr>
  </w:style>
  <w:style w:type="character" w:customStyle="1" w:styleId="WW8Num50z2">
    <w:name w:val="WW8Num50z2"/>
    <w:rsid w:val="00C47209"/>
    <w:rPr>
      <w:rFonts w:ascii="Wingdings" w:hAnsi="Wingdings"/>
    </w:rPr>
  </w:style>
  <w:style w:type="character" w:customStyle="1" w:styleId="WW8Num51z0">
    <w:name w:val="WW8Num51z0"/>
    <w:rsid w:val="00C47209"/>
    <w:rPr>
      <w:rFonts w:ascii="Symbol" w:hAnsi="Symbol"/>
    </w:rPr>
  </w:style>
  <w:style w:type="character" w:customStyle="1" w:styleId="WW8Num52z0">
    <w:name w:val="WW8Num52z0"/>
    <w:rsid w:val="00C47209"/>
    <w:rPr>
      <w:rFonts w:ascii="Symbol" w:hAnsi="Symbol"/>
    </w:rPr>
  </w:style>
  <w:style w:type="character" w:customStyle="1" w:styleId="WW8Num52z1">
    <w:name w:val="WW8Num52z1"/>
    <w:rsid w:val="00C47209"/>
    <w:rPr>
      <w:rFonts w:ascii="Courier New" w:hAnsi="Courier New"/>
    </w:rPr>
  </w:style>
  <w:style w:type="character" w:customStyle="1" w:styleId="WW8Num52z2">
    <w:name w:val="WW8Num52z2"/>
    <w:rsid w:val="00C47209"/>
    <w:rPr>
      <w:rFonts w:ascii="Wingdings" w:hAnsi="Wingdings"/>
    </w:rPr>
  </w:style>
  <w:style w:type="character" w:customStyle="1" w:styleId="WW8Num53z0">
    <w:name w:val="WW8Num53z0"/>
    <w:rsid w:val="00C47209"/>
    <w:rPr>
      <w:rFonts w:ascii="Symbol" w:hAnsi="Symbol"/>
    </w:rPr>
  </w:style>
  <w:style w:type="character" w:customStyle="1" w:styleId="WW8Num54z0">
    <w:name w:val="WW8Num54z0"/>
    <w:rsid w:val="00C47209"/>
    <w:rPr>
      <w:rFonts w:ascii="Wingdings" w:hAnsi="Wingdings"/>
    </w:rPr>
  </w:style>
  <w:style w:type="character" w:customStyle="1" w:styleId="WW8Num54z1">
    <w:name w:val="WW8Num54z1"/>
    <w:rsid w:val="00C47209"/>
    <w:rPr>
      <w:rFonts w:ascii="Courier New" w:hAnsi="Courier New"/>
    </w:rPr>
  </w:style>
  <w:style w:type="character" w:customStyle="1" w:styleId="WW8Num54z6">
    <w:name w:val="WW8Num54z6"/>
    <w:rsid w:val="00C47209"/>
    <w:rPr>
      <w:rFonts w:ascii="Symbol" w:hAnsi="Symbol"/>
    </w:rPr>
  </w:style>
  <w:style w:type="character" w:customStyle="1" w:styleId="WW8Num55z0">
    <w:name w:val="WW8Num55z0"/>
    <w:rsid w:val="00C47209"/>
    <w:rPr>
      <w:rFonts w:ascii="Symbol" w:hAnsi="Symbol"/>
    </w:rPr>
  </w:style>
  <w:style w:type="character" w:customStyle="1" w:styleId="WW8Num55z1">
    <w:name w:val="WW8Num55z1"/>
    <w:rsid w:val="00C47209"/>
    <w:rPr>
      <w:rFonts w:ascii="Courier New" w:hAnsi="Courier New"/>
    </w:rPr>
  </w:style>
  <w:style w:type="character" w:customStyle="1" w:styleId="WW8Num55z2">
    <w:name w:val="WW8Num55z2"/>
    <w:rsid w:val="00C47209"/>
    <w:rPr>
      <w:rFonts w:ascii="Wingdings" w:hAnsi="Wingdings"/>
    </w:rPr>
  </w:style>
  <w:style w:type="character" w:customStyle="1" w:styleId="WW8Num56z0">
    <w:name w:val="WW8Num56z0"/>
    <w:rsid w:val="00C47209"/>
    <w:rPr>
      <w:rFonts w:ascii="Wingdings" w:hAnsi="Wingdings"/>
    </w:rPr>
  </w:style>
  <w:style w:type="character" w:customStyle="1" w:styleId="WW8Num57z0">
    <w:name w:val="WW8Num57z0"/>
    <w:rsid w:val="00C47209"/>
    <w:rPr>
      <w:rFonts w:ascii="Symbol" w:hAnsi="Symbol"/>
    </w:rPr>
  </w:style>
  <w:style w:type="character" w:customStyle="1" w:styleId="WW8Num58z0">
    <w:name w:val="WW8Num58z0"/>
    <w:rsid w:val="00C47209"/>
    <w:rPr>
      <w:rFonts w:ascii="Symbol" w:hAnsi="Symbol"/>
    </w:rPr>
  </w:style>
  <w:style w:type="character" w:customStyle="1" w:styleId="WW8Num59z0">
    <w:name w:val="WW8Num59z0"/>
    <w:rsid w:val="00C47209"/>
    <w:rPr>
      <w:rFonts w:ascii="Symbol" w:hAnsi="Symbol"/>
    </w:rPr>
  </w:style>
  <w:style w:type="character" w:customStyle="1" w:styleId="WW8Num60z0">
    <w:name w:val="WW8Num60z0"/>
    <w:rsid w:val="00C47209"/>
    <w:rPr>
      <w:rFonts w:ascii="Wingdings" w:hAnsi="Wingdings"/>
    </w:rPr>
  </w:style>
  <w:style w:type="character" w:customStyle="1" w:styleId="WW8Num60z1">
    <w:name w:val="WW8Num60z1"/>
    <w:rsid w:val="00C47209"/>
    <w:rPr>
      <w:rFonts w:ascii="Courier New" w:hAnsi="Courier New"/>
    </w:rPr>
  </w:style>
  <w:style w:type="character" w:customStyle="1" w:styleId="WW8Num60z3">
    <w:name w:val="WW8Num60z3"/>
    <w:rsid w:val="00C47209"/>
    <w:rPr>
      <w:rFonts w:ascii="Symbol" w:hAnsi="Symbol"/>
    </w:rPr>
  </w:style>
  <w:style w:type="character" w:customStyle="1" w:styleId="WW8Num61z0">
    <w:name w:val="WW8Num61z0"/>
    <w:rsid w:val="00C47209"/>
    <w:rPr>
      <w:rFonts w:ascii="Symbol" w:hAnsi="Symbol"/>
    </w:rPr>
  </w:style>
  <w:style w:type="character" w:customStyle="1" w:styleId="WW8Num62z0">
    <w:name w:val="WW8Num62z0"/>
    <w:rsid w:val="00C47209"/>
    <w:rPr>
      <w:rFonts w:ascii="Wingdings" w:hAnsi="Wingdings"/>
    </w:rPr>
  </w:style>
  <w:style w:type="character" w:customStyle="1" w:styleId="WW8Num63z0">
    <w:name w:val="WW8Num63z0"/>
    <w:rsid w:val="00C47209"/>
    <w:rPr>
      <w:rFonts w:ascii="Symbol" w:hAnsi="Symbol"/>
    </w:rPr>
  </w:style>
  <w:style w:type="character" w:customStyle="1" w:styleId="WW8Num63z1">
    <w:name w:val="WW8Num63z1"/>
    <w:rsid w:val="00C47209"/>
    <w:rPr>
      <w:rFonts w:ascii="Courier New" w:hAnsi="Courier New"/>
    </w:rPr>
  </w:style>
  <w:style w:type="character" w:customStyle="1" w:styleId="WW8Num63z2">
    <w:name w:val="WW8Num63z2"/>
    <w:rsid w:val="00C47209"/>
    <w:rPr>
      <w:rFonts w:ascii="Wingdings" w:hAnsi="Wingdings"/>
    </w:rPr>
  </w:style>
  <w:style w:type="character" w:customStyle="1" w:styleId="WW8Num64z0">
    <w:name w:val="WW8Num64z0"/>
    <w:rsid w:val="00C47209"/>
    <w:rPr>
      <w:rFonts w:ascii="Symbol" w:hAnsi="Symbol"/>
    </w:rPr>
  </w:style>
  <w:style w:type="character" w:customStyle="1" w:styleId="WW8Num65z0">
    <w:name w:val="WW8Num65z0"/>
    <w:rsid w:val="00C47209"/>
    <w:rPr>
      <w:rFonts w:ascii="Symbol" w:hAnsi="Symbol"/>
    </w:rPr>
  </w:style>
  <w:style w:type="character" w:customStyle="1" w:styleId="WW8Num66z0">
    <w:name w:val="WW8Num66z0"/>
    <w:rsid w:val="00C47209"/>
    <w:rPr>
      <w:rFonts w:ascii="Wingdings" w:hAnsi="Wingdings"/>
    </w:rPr>
  </w:style>
  <w:style w:type="paragraph" w:customStyle="1" w:styleId="Heading">
    <w:name w:val="Heading"/>
    <w:basedOn w:val="Normal"/>
    <w:next w:val="BodyText"/>
    <w:rsid w:val="00C47209"/>
    <w:pPr>
      <w:keepNext/>
      <w:suppressAutoHyphens/>
      <w:spacing w:before="240" w:after="120"/>
    </w:pPr>
    <w:rPr>
      <w:rFonts w:ascii="Albany" w:eastAsia="HG Mincho Light J" w:hAnsi="Albany"/>
      <w:sz w:val="28"/>
      <w:szCs w:val="20"/>
    </w:rPr>
  </w:style>
  <w:style w:type="paragraph" w:customStyle="1" w:styleId="Navigation">
    <w:name w:val="Navigation"/>
    <w:basedOn w:val="Heading1"/>
    <w:rsid w:val="00C47209"/>
    <w:pPr>
      <w:tabs>
        <w:tab w:val="num" w:pos="720"/>
      </w:tabs>
      <w:suppressAutoHyphens/>
      <w:spacing w:before="100" w:after="100"/>
      <w:ind w:left="720" w:hanging="360"/>
      <w:jc w:val="left"/>
    </w:pPr>
    <w:rPr>
      <w:rFonts w:cs="Times New Roman"/>
      <w:bCs w:val="0"/>
      <w:color w:val="000000"/>
      <w:kern w:val="1"/>
      <w:sz w:val="20"/>
      <w:szCs w:val="20"/>
    </w:rPr>
  </w:style>
  <w:style w:type="paragraph" w:customStyle="1" w:styleId="Lab">
    <w:name w:val="Lab"/>
    <w:basedOn w:val="Heading1"/>
    <w:next w:val="WW-NormalIndent"/>
    <w:rsid w:val="00C47209"/>
    <w:pPr>
      <w:tabs>
        <w:tab w:val="num" w:pos="720"/>
        <w:tab w:val="left" w:pos="1440"/>
      </w:tabs>
      <w:suppressAutoHyphens/>
      <w:spacing w:before="120" w:after="120"/>
      <w:ind w:left="720" w:hanging="360"/>
      <w:jc w:val="left"/>
    </w:pPr>
    <w:rPr>
      <w:rFonts w:ascii="Times New Roman" w:hAnsi="Times New Roman" w:cs="Times New Roman"/>
      <w:bCs w:val="0"/>
      <w:i/>
      <w:szCs w:val="20"/>
    </w:rPr>
  </w:style>
  <w:style w:type="paragraph" w:customStyle="1" w:styleId="WW-NormalIndent">
    <w:name w:val="WW-Normal Indent"/>
    <w:basedOn w:val="Normal"/>
    <w:rsid w:val="00C47209"/>
    <w:pPr>
      <w:suppressAutoHyphens/>
      <w:ind w:left="720" w:firstLine="1"/>
    </w:pPr>
    <w:rPr>
      <w:rFonts w:ascii="Arial" w:hAnsi="Arial"/>
      <w:sz w:val="20"/>
      <w:szCs w:val="20"/>
    </w:rPr>
  </w:style>
  <w:style w:type="character" w:styleId="Hyperlink">
    <w:name w:val="Hyperlink"/>
    <w:basedOn w:val="WW-DefaultParagraphFont"/>
    <w:rsid w:val="00C472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01B7"/>
    <w:pPr>
      <w:ind w:left="720"/>
      <w:contextualSpacing/>
    </w:pPr>
  </w:style>
  <w:style w:type="character" w:styleId="FollowedHyperlink">
    <w:name w:val="FollowedHyperlink"/>
    <w:basedOn w:val="DefaultParagraphFont"/>
    <w:rsid w:val="0043640C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rsid w:val="00F874F4"/>
    <w:rPr>
      <w:rFonts w:ascii="Book Antiqua" w:hAnsi="Book Antiqua"/>
      <w:sz w:val="24"/>
      <w:szCs w:val="24"/>
    </w:rPr>
  </w:style>
  <w:style w:type="character" w:styleId="CommentReference">
    <w:name w:val="annotation reference"/>
    <w:basedOn w:val="DefaultParagraphFont"/>
    <w:rsid w:val="00F621A0"/>
    <w:rPr>
      <w:sz w:val="16"/>
      <w:szCs w:val="16"/>
    </w:rPr>
  </w:style>
  <w:style w:type="paragraph" w:styleId="CommentText">
    <w:name w:val="annotation text"/>
    <w:basedOn w:val="Normal"/>
    <w:link w:val="CommentTextChar"/>
    <w:rsid w:val="00F621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621A0"/>
    <w:rPr>
      <w:rFonts w:ascii="Book Antiqua" w:hAnsi="Book Antiqua"/>
    </w:rPr>
  </w:style>
  <w:style w:type="paragraph" w:styleId="CommentSubject">
    <w:name w:val="annotation subject"/>
    <w:basedOn w:val="CommentText"/>
    <w:next w:val="CommentText"/>
    <w:link w:val="CommentSubjectChar"/>
    <w:rsid w:val="00F621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621A0"/>
    <w:rPr>
      <w:rFonts w:ascii="Book Antiqua" w:hAnsi="Book Antiqua"/>
      <w:b/>
      <w:bCs/>
    </w:rPr>
  </w:style>
  <w:style w:type="paragraph" w:styleId="BalloonText">
    <w:name w:val="Balloon Text"/>
    <w:basedOn w:val="Normal"/>
    <w:link w:val="BalloonTextChar"/>
    <w:rsid w:val="00F621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21A0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unhideWhenUsed/>
    <w:rsid w:val="00FA0ECF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qFormat/>
    <w:rsid w:val="00330A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30A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-size-large">
    <w:name w:val="a-size-large"/>
    <w:basedOn w:val="DefaultParagraphFont"/>
    <w:rsid w:val="008406A6"/>
  </w:style>
  <w:style w:type="character" w:customStyle="1" w:styleId="a-size-medium">
    <w:name w:val="a-size-medium"/>
    <w:basedOn w:val="DefaultParagraphFont"/>
    <w:rsid w:val="008406A6"/>
  </w:style>
  <w:style w:type="character" w:customStyle="1" w:styleId="author">
    <w:name w:val="author"/>
    <w:basedOn w:val="DefaultParagraphFont"/>
    <w:rsid w:val="008406A6"/>
  </w:style>
  <w:style w:type="paragraph" w:customStyle="1" w:styleId="Default">
    <w:name w:val="Default"/>
    <w:rsid w:val="00073310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IN"/>
    </w:rPr>
  </w:style>
  <w:style w:type="paragraph" w:customStyle="1" w:styleId="Normal1">
    <w:name w:val="Normal1"/>
    <w:rsid w:val="00073310"/>
    <w:rPr>
      <w:rFonts w:ascii="Calibri" w:eastAsia="Calibri" w:hAnsi="Calibri" w:cs="Calibri"/>
      <w:sz w:val="22"/>
      <w:szCs w:val="22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456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hibernate.org/docs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www.w3c.or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13500C602D644986994253FA9830B2" ma:contentTypeVersion="11" ma:contentTypeDescription="Create a new document." ma:contentTypeScope="" ma:versionID="6d3b54ec0416eee0f488c65a1faca374">
  <xsd:schema xmlns:xsd="http://www.w3.org/2001/XMLSchema" xmlns:xs="http://www.w3.org/2001/XMLSchema" xmlns:p="http://schemas.microsoft.com/office/2006/metadata/properties" xmlns:ns3="ffb0c2d6-3b4d-4fde-b55d-b1615ddac011" xmlns:ns4="e69b0f89-0f91-4e0d-bf47-66ed9e58f8bc" targetNamespace="http://schemas.microsoft.com/office/2006/metadata/properties" ma:root="true" ma:fieldsID="80a4bc50c8ead4c3cf559c58b25bd5a0" ns3:_="" ns4:_="">
    <xsd:import namespace="ffb0c2d6-3b4d-4fde-b55d-b1615ddac011"/>
    <xsd:import namespace="e69b0f89-0f91-4e0d-bf47-66ed9e58f8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0c2d6-3b4d-4fde-b55d-b1615ddac0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b0f89-0f91-4e0d-bf47-66ed9e58f8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16370D-7381-45F3-9989-157C50763A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87D98E-3238-478E-B828-FBF2C371AA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057424-993D-4788-B805-81C80BB01E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b0c2d6-3b4d-4fde-b55d-b1615ddac011"/>
    <ds:schemaRef ds:uri="e69b0f89-0f91-4e0d-bf47-66ed9e58f8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Microsoft</Company>
  <LinksUpToDate>false</LinksUpToDate>
  <CharactersWithSpaces>6218</CharactersWithSpaces>
  <SharedDoc>false</SharedDoc>
  <HLinks>
    <vt:vector size="18" baseType="variant">
      <vt:variant>
        <vt:i4>5767258</vt:i4>
      </vt:variant>
      <vt:variant>
        <vt:i4>6</vt:i4>
      </vt:variant>
      <vt:variant>
        <vt:i4>0</vt:i4>
      </vt:variant>
      <vt:variant>
        <vt:i4>5</vt:i4>
      </vt:variant>
      <vt:variant>
        <vt:lpwstr>http://www.hibernate.org/docs</vt:lpwstr>
      </vt:variant>
      <vt:variant>
        <vt:lpwstr/>
      </vt:variant>
      <vt:variant>
        <vt:i4>3604543</vt:i4>
      </vt:variant>
      <vt:variant>
        <vt:i4>3</vt:i4>
      </vt:variant>
      <vt:variant>
        <vt:i4>0</vt:i4>
      </vt:variant>
      <vt:variant>
        <vt:i4>5</vt:i4>
      </vt:variant>
      <vt:variant>
        <vt:lpwstr>http://www.w3c.org/</vt:lpwstr>
      </vt:variant>
      <vt:variant>
        <vt:lpwstr/>
      </vt:variant>
      <vt:variant>
        <vt:i4>7667748</vt:i4>
      </vt:variant>
      <vt:variant>
        <vt:i4>0</vt:i4>
      </vt:variant>
      <vt:variant>
        <vt:i4>0</vt:i4>
      </vt:variant>
      <vt:variant>
        <vt:i4>5</vt:i4>
      </vt:variant>
      <vt:variant>
        <vt:lpwstr>http://www.amazon.in/s/ref=dp_byline_sr_book_1?ie=UTF8&amp;field-author=Dreamtech+Press&amp;search-alias=stripbooks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Administrator</dc:creator>
  <cp:lastModifiedBy>Lenovo</cp:lastModifiedBy>
  <cp:revision>23</cp:revision>
  <cp:lastPrinted>2020-04-10T07:05:00Z</cp:lastPrinted>
  <dcterms:created xsi:type="dcterms:W3CDTF">2020-04-10T07:06:00Z</dcterms:created>
  <dcterms:modified xsi:type="dcterms:W3CDTF">2021-06-29T12:54:00Z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0x010100E513500C602D644986994253FA9830B2</vt:lpwstr>
  </property>
</Properties>
</file>